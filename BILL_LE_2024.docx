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FCF0" w14:textId="77777777" w:rsidR="00373CD5" w:rsidRDefault="00373CD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BILL LE</w:t>
      </w:r>
    </w:p>
    <w:p w14:paraId="29BFF24F" w14:textId="77777777" w:rsidR="00EA0A8A" w:rsidRPr="001D19DB" w:rsidRDefault="00EA0A8A" w:rsidP="00EA0A8A">
      <w:pPr>
        <w:ind w:hanging="2"/>
        <w:jc w:val="center"/>
        <w:rPr>
          <w:b/>
          <w:bCs/>
          <w:sz w:val="22"/>
          <w:szCs w:val="22"/>
        </w:rPr>
      </w:pPr>
      <w:hyperlink r:id="rId8">
        <w:r w:rsidRPr="001D19DB">
          <w:rPr>
            <w:sz w:val="22"/>
            <w:szCs w:val="22"/>
          </w:rPr>
          <w:t>billle18@ccs.neu.edu</w:t>
        </w:r>
      </w:hyperlink>
      <w:r w:rsidRPr="001D19DB">
        <w:rPr>
          <w:sz w:val="22"/>
          <w:szCs w:val="22"/>
        </w:rPr>
        <w:t xml:space="preserve"> | </w:t>
      </w:r>
      <w:hyperlink r:id="rId9" w:history="1">
        <w:r w:rsidRPr="001D19DB">
          <w:rPr>
            <w:rStyle w:val="Hyperlink"/>
            <w:sz w:val="22"/>
            <w:szCs w:val="22"/>
          </w:rPr>
          <w:t>https://github.com/bdle</w:t>
        </w:r>
      </w:hyperlink>
      <w:r w:rsidRPr="001D19DB">
        <w:rPr>
          <w:sz w:val="22"/>
          <w:szCs w:val="22"/>
        </w:rPr>
        <w:t xml:space="preserve"> | 617-313-3231 | </w:t>
      </w:r>
      <w:r w:rsidRPr="001D19DB">
        <w:rPr>
          <w:b/>
          <w:bCs/>
          <w:sz w:val="22"/>
          <w:szCs w:val="22"/>
        </w:rPr>
        <w:t>US Citizen</w:t>
      </w:r>
    </w:p>
    <w:p w14:paraId="4AE29AD5" w14:textId="77777777" w:rsidR="00373CD5" w:rsidRDefault="00373CD5">
      <w:pPr>
        <w:rPr>
          <w:b/>
          <w:bCs/>
          <w:sz w:val="32"/>
          <w:szCs w:val="32"/>
        </w:rPr>
      </w:pPr>
    </w:p>
    <w:p w14:paraId="725ACD9E" w14:textId="77777777" w:rsidR="00373CD5" w:rsidRDefault="00373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SYNOPSIS</w:t>
      </w:r>
    </w:p>
    <w:p w14:paraId="184C8E61" w14:textId="77777777" w:rsidR="002A6EFA" w:rsidRPr="001D19DB" w:rsidRDefault="002A6EFA" w:rsidP="002A6EFA">
      <w:pPr>
        <w:ind w:hanging="2"/>
        <w:rPr>
          <w:sz w:val="22"/>
          <w:szCs w:val="22"/>
        </w:rPr>
      </w:pPr>
      <w:r w:rsidRPr="001D19DB">
        <w:rPr>
          <w:sz w:val="22"/>
          <w:szCs w:val="22"/>
        </w:rPr>
        <w:t>Software Quality Engineer with 15+ years of expertise in designing and implementing test strategies for on-prem, cloud and hybrid software solutions. Proven capability to build and drive front-end/back-end automation tests to achieve effective software quality goals.</w:t>
      </w:r>
    </w:p>
    <w:p w14:paraId="6047EE1B" w14:textId="77777777" w:rsidR="002A6EFA" w:rsidRDefault="002A6EFA"/>
    <w:p w14:paraId="55D1264B" w14:textId="77777777" w:rsidR="002A6EFA" w:rsidRPr="00CC3540" w:rsidRDefault="002A6EFA" w:rsidP="002A6EFA">
      <w:pPr>
        <w:rPr>
          <w:b/>
          <w:sz w:val="32"/>
          <w:szCs w:val="32"/>
        </w:rPr>
      </w:pPr>
      <w:r w:rsidRPr="00CC3540">
        <w:rPr>
          <w:b/>
          <w:sz w:val="32"/>
          <w:szCs w:val="32"/>
        </w:rPr>
        <w:t>EDUCATION</w:t>
      </w:r>
    </w:p>
    <w:p w14:paraId="53B6DBF1" w14:textId="0CA5E006" w:rsidR="002A6EFA" w:rsidRPr="001D19DB" w:rsidRDefault="002A6EFA" w:rsidP="002A6EFA">
      <w:pPr>
        <w:rPr>
          <w:sz w:val="22"/>
          <w:szCs w:val="22"/>
        </w:rPr>
      </w:pPr>
      <w:r w:rsidRPr="001D19DB">
        <w:rPr>
          <w:b/>
          <w:sz w:val="22"/>
          <w:szCs w:val="22"/>
        </w:rPr>
        <w:t>04/</w:t>
      </w:r>
      <w:r w:rsidR="00711BEC" w:rsidRPr="001D19DB">
        <w:rPr>
          <w:b/>
          <w:sz w:val="22"/>
          <w:szCs w:val="22"/>
        </w:rPr>
        <w:t xml:space="preserve">2004  </w:t>
      </w:r>
      <w:r w:rsidR="001D19DB">
        <w:rPr>
          <w:b/>
          <w:sz w:val="22"/>
          <w:szCs w:val="22"/>
        </w:rPr>
        <w:t xml:space="preserve"> </w:t>
      </w:r>
      <w:r w:rsidR="00711BEC" w:rsidRPr="001D19DB">
        <w:rPr>
          <w:b/>
          <w:sz w:val="22"/>
          <w:szCs w:val="22"/>
        </w:rPr>
        <w:t>Bachelor</w:t>
      </w:r>
      <w:r w:rsidRPr="001D19DB">
        <w:rPr>
          <w:b/>
          <w:sz w:val="22"/>
          <w:szCs w:val="22"/>
        </w:rPr>
        <w:t xml:space="preserve"> of Science</w:t>
      </w:r>
      <w:r w:rsidRPr="001D19DB">
        <w:rPr>
          <w:sz w:val="22"/>
          <w:szCs w:val="22"/>
        </w:rPr>
        <w:t xml:space="preserve"> in </w:t>
      </w:r>
      <w:r w:rsidRPr="001D19DB">
        <w:rPr>
          <w:b/>
          <w:sz w:val="22"/>
          <w:szCs w:val="22"/>
        </w:rPr>
        <w:t>Computer Science</w:t>
      </w:r>
      <w:r w:rsidRPr="001D19DB">
        <w:rPr>
          <w:sz w:val="22"/>
          <w:szCs w:val="22"/>
        </w:rPr>
        <w:t xml:space="preserve"> with </w:t>
      </w:r>
      <w:r w:rsidRPr="001D19DB">
        <w:rPr>
          <w:b/>
          <w:sz w:val="22"/>
          <w:szCs w:val="22"/>
        </w:rPr>
        <w:t xml:space="preserve">Math </w:t>
      </w:r>
      <w:r w:rsidRPr="001D19DB">
        <w:rPr>
          <w:sz w:val="22"/>
          <w:szCs w:val="22"/>
        </w:rPr>
        <w:t xml:space="preserve">minor, </w:t>
      </w:r>
      <w:r w:rsidRPr="001D19DB">
        <w:rPr>
          <w:b/>
          <w:sz w:val="22"/>
          <w:szCs w:val="22"/>
        </w:rPr>
        <w:t>Northeastern University</w:t>
      </w:r>
      <w:r w:rsidRPr="001D19DB">
        <w:rPr>
          <w:sz w:val="22"/>
          <w:szCs w:val="22"/>
        </w:rPr>
        <w:t>, Boston, MA</w:t>
      </w:r>
      <w:r w:rsidRPr="001D19DB">
        <w:rPr>
          <w:b/>
          <w:sz w:val="22"/>
          <w:szCs w:val="22"/>
        </w:rPr>
        <w:t xml:space="preserve">       </w:t>
      </w:r>
    </w:p>
    <w:p w14:paraId="29209E72" w14:textId="77777777" w:rsidR="002A6EFA" w:rsidRPr="001D19DB" w:rsidRDefault="002A6EFA" w:rsidP="002A6EFA">
      <w:pPr>
        <w:ind w:left="180" w:firstLine="720"/>
        <w:rPr>
          <w:sz w:val="22"/>
          <w:szCs w:val="22"/>
        </w:rPr>
      </w:pPr>
      <w:r w:rsidRPr="001D19DB">
        <w:rPr>
          <w:rStyle w:val="print"/>
          <w:b/>
          <w:sz w:val="22"/>
          <w:szCs w:val="22"/>
        </w:rPr>
        <w:t>Senior Seminar's Talk</w:t>
      </w:r>
      <w:r w:rsidRPr="001D19DB">
        <w:rPr>
          <w:rStyle w:val="print"/>
          <w:sz w:val="22"/>
          <w:szCs w:val="22"/>
        </w:rPr>
        <w:t>: Building an Attractive Linux Based Internet Router/Firewall</w:t>
      </w:r>
    </w:p>
    <w:p w14:paraId="636B327C" w14:textId="77777777" w:rsidR="002A6EFA" w:rsidRPr="001D19DB" w:rsidRDefault="002A6EFA" w:rsidP="002A6EFA">
      <w:pPr>
        <w:ind w:left="180" w:firstLine="720"/>
        <w:rPr>
          <w:sz w:val="22"/>
          <w:szCs w:val="22"/>
        </w:rPr>
      </w:pPr>
      <w:r w:rsidRPr="001D19DB">
        <w:rPr>
          <w:b/>
          <w:sz w:val="22"/>
          <w:szCs w:val="22"/>
        </w:rPr>
        <w:t xml:space="preserve">Bilingual:  </w:t>
      </w:r>
      <w:r w:rsidRPr="001D19DB">
        <w:rPr>
          <w:sz w:val="22"/>
          <w:szCs w:val="22"/>
        </w:rPr>
        <w:t>Fluent in Vietnamese and English</w:t>
      </w:r>
    </w:p>
    <w:p w14:paraId="38B012E1" w14:textId="77777777" w:rsidR="002A6EFA" w:rsidRDefault="002A6EFA"/>
    <w:p w14:paraId="294FF58D" w14:textId="77777777" w:rsidR="002A6EFA" w:rsidRPr="00CC3540" w:rsidRDefault="002A6EFA" w:rsidP="002A6EFA">
      <w:pPr>
        <w:rPr>
          <w:b/>
          <w:sz w:val="32"/>
          <w:szCs w:val="32"/>
        </w:rPr>
      </w:pPr>
      <w:r w:rsidRPr="00CC3540">
        <w:rPr>
          <w:b/>
          <w:sz w:val="32"/>
          <w:szCs w:val="32"/>
        </w:rPr>
        <w:t>SKILLS</w:t>
      </w:r>
    </w:p>
    <w:p w14:paraId="7B8BE1AF" w14:textId="3E20804E" w:rsidR="002A6EFA" w:rsidRPr="001D19DB" w:rsidRDefault="002A6EFA" w:rsidP="002A6EFA">
      <w:pPr>
        <w:rPr>
          <w:sz w:val="22"/>
          <w:szCs w:val="22"/>
        </w:rPr>
      </w:pPr>
      <w:r w:rsidRPr="001D19DB">
        <w:rPr>
          <w:b/>
          <w:sz w:val="22"/>
          <w:szCs w:val="22"/>
        </w:rPr>
        <w:t>Programming Languages:</w:t>
      </w:r>
      <w:r w:rsidRPr="001D19DB">
        <w:rPr>
          <w:sz w:val="22"/>
          <w:szCs w:val="22"/>
        </w:rPr>
        <w:tab/>
      </w:r>
      <w:proofErr w:type="spellStart"/>
      <w:r w:rsidRPr="001D19DB">
        <w:rPr>
          <w:sz w:val="22"/>
          <w:szCs w:val="22"/>
        </w:rPr>
        <w:t>Javascript</w:t>
      </w:r>
      <w:proofErr w:type="spellEnd"/>
      <w:r w:rsidR="005551FD" w:rsidRPr="001D19DB">
        <w:rPr>
          <w:sz w:val="22"/>
          <w:szCs w:val="22"/>
        </w:rPr>
        <w:t xml:space="preserve">, </w:t>
      </w:r>
      <w:r w:rsidRPr="001D19DB">
        <w:rPr>
          <w:sz w:val="22"/>
          <w:szCs w:val="22"/>
        </w:rPr>
        <w:t>java, python, groovy, SQL, PHP, HTML, C++</w:t>
      </w:r>
    </w:p>
    <w:p w14:paraId="405DF102" w14:textId="331305FE" w:rsidR="002A6EFA" w:rsidRPr="001D19DB" w:rsidRDefault="002A6EFA" w:rsidP="002A6EFA">
      <w:pPr>
        <w:rPr>
          <w:sz w:val="22"/>
          <w:szCs w:val="22"/>
        </w:rPr>
      </w:pPr>
      <w:r w:rsidRPr="001D19DB">
        <w:rPr>
          <w:b/>
          <w:sz w:val="22"/>
          <w:szCs w:val="22"/>
        </w:rPr>
        <w:t>Software Developments</w:t>
      </w:r>
      <w:r w:rsidRPr="001D19DB">
        <w:rPr>
          <w:sz w:val="22"/>
          <w:szCs w:val="22"/>
        </w:rPr>
        <w:t xml:space="preserve">: </w:t>
      </w:r>
      <w:r w:rsidRPr="001D19DB">
        <w:rPr>
          <w:sz w:val="22"/>
          <w:szCs w:val="22"/>
        </w:rPr>
        <w:tab/>
        <w:t>Agile, Continuous Delivery, Shift Left, Cloud/Hybrid computing, Waterfall</w:t>
      </w:r>
    </w:p>
    <w:p w14:paraId="5356FBC2" w14:textId="70245D48" w:rsidR="00C55A69" w:rsidRPr="001D19DB" w:rsidRDefault="00C55A69" w:rsidP="002A6EFA">
      <w:pPr>
        <w:rPr>
          <w:sz w:val="22"/>
          <w:szCs w:val="22"/>
        </w:rPr>
      </w:pPr>
      <w:proofErr w:type="spellStart"/>
      <w:r w:rsidRPr="001D19DB">
        <w:rPr>
          <w:b/>
          <w:sz w:val="22"/>
          <w:szCs w:val="22"/>
        </w:rPr>
        <w:t>TestOps</w:t>
      </w:r>
      <w:proofErr w:type="spellEnd"/>
      <w:r w:rsidRPr="001D19DB">
        <w:rPr>
          <w:b/>
          <w:sz w:val="22"/>
          <w:szCs w:val="22"/>
        </w:rPr>
        <w:t>/DevOps Tools</w:t>
      </w:r>
      <w:r w:rsidRPr="001D19DB">
        <w:rPr>
          <w:sz w:val="22"/>
          <w:szCs w:val="22"/>
        </w:rPr>
        <w:t xml:space="preserve">: </w:t>
      </w:r>
      <w:r w:rsidRPr="001D19DB">
        <w:rPr>
          <w:sz w:val="22"/>
          <w:szCs w:val="22"/>
        </w:rPr>
        <w:tab/>
        <w:t>GitHub Actions, Jenkins</w:t>
      </w:r>
    </w:p>
    <w:p w14:paraId="1517608B" w14:textId="243B8B38" w:rsidR="002A6EFA" w:rsidRPr="001D19DB" w:rsidRDefault="00FD3927" w:rsidP="00A027FD">
      <w:pPr>
        <w:ind w:left="2880" w:hanging="2880"/>
        <w:rPr>
          <w:rStyle w:val="st"/>
          <w:sz w:val="22"/>
          <w:szCs w:val="22"/>
        </w:rPr>
      </w:pPr>
      <w:r w:rsidRPr="001D19DB">
        <w:rPr>
          <w:b/>
          <w:sz w:val="22"/>
          <w:szCs w:val="22"/>
        </w:rPr>
        <w:t>Scrum Tools:</w:t>
      </w:r>
      <w:r w:rsidRPr="001D19DB">
        <w:rPr>
          <w:b/>
          <w:sz w:val="22"/>
          <w:szCs w:val="22"/>
        </w:rPr>
        <w:tab/>
      </w:r>
      <w:r w:rsidR="005551FD" w:rsidRPr="001D19DB">
        <w:rPr>
          <w:sz w:val="22"/>
          <w:szCs w:val="22"/>
        </w:rPr>
        <w:t xml:space="preserve">Jira, TestRail, Xray, Rally, </w:t>
      </w:r>
      <w:proofErr w:type="spellStart"/>
      <w:r w:rsidR="005551FD" w:rsidRPr="001D19DB">
        <w:rPr>
          <w:rStyle w:val="Emphasis"/>
          <w:i w:val="0"/>
          <w:sz w:val="22"/>
          <w:szCs w:val="22"/>
        </w:rPr>
        <w:t>B</w:t>
      </w:r>
      <w:r w:rsidR="002A6EFA" w:rsidRPr="001D19DB">
        <w:rPr>
          <w:rStyle w:val="Emphasis"/>
          <w:i w:val="0"/>
          <w:sz w:val="22"/>
          <w:szCs w:val="22"/>
        </w:rPr>
        <w:t>ugszilla</w:t>
      </w:r>
      <w:proofErr w:type="spellEnd"/>
      <w:r w:rsidR="002A6EFA" w:rsidRPr="001D19DB">
        <w:rPr>
          <w:rStyle w:val="Emphasis"/>
          <w:i w:val="0"/>
          <w:sz w:val="22"/>
          <w:szCs w:val="22"/>
        </w:rPr>
        <w:t>, IBM Rational Team Concert</w:t>
      </w:r>
      <w:r w:rsidR="00C55A69" w:rsidRPr="001D19DB">
        <w:rPr>
          <w:rStyle w:val="st"/>
          <w:sz w:val="22"/>
          <w:szCs w:val="22"/>
        </w:rPr>
        <w:t>/</w:t>
      </w:r>
      <w:r w:rsidR="002A6EFA" w:rsidRPr="001D19DB">
        <w:rPr>
          <w:sz w:val="22"/>
          <w:szCs w:val="22"/>
        </w:rPr>
        <w:t>Lotus</w:t>
      </w:r>
      <w:r w:rsidR="00287136" w:rsidRPr="001D19DB">
        <w:rPr>
          <w:sz w:val="22"/>
          <w:szCs w:val="22"/>
        </w:rPr>
        <w:t xml:space="preserve"> DB</w:t>
      </w:r>
      <w:r w:rsidR="002A6EFA" w:rsidRPr="001D19DB">
        <w:rPr>
          <w:sz w:val="22"/>
          <w:szCs w:val="22"/>
        </w:rPr>
        <w:t xml:space="preserve"> </w:t>
      </w:r>
    </w:p>
    <w:p w14:paraId="3CDF65E0" w14:textId="0F7FBFCD" w:rsidR="002A6EFA" w:rsidRPr="001D19DB" w:rsidRDefault="002A6EFA" w:rsidP="002A6EFA">
      <w:pPr>
        <w:ind w:left="2880" w:hanging="2880"/>
        <w:rPr>
          <w:sz w:val="22"/>
          <w:szCs w:val="22"/>
        </w:rPr>
      </w:pPr>
      <w:r w:rsidRPr="001D19DB">
        <w:rPr>
          <w:b/>
          <w:sz w:val="22"/>
          <w:szCs w:val="22"/>
        </w:rPr>
        <w:t>Automation Tools:</w:t>
      </w:r>
      <w:r w:rsidRPr="001D19DB">
        <w:rPr>
          <w:b/>
          <w:sz w:val="22"/>
          <w:szCs w:val="22"/>
        </w:rPr>
        <w:tab/>
      </w:r>
      <w:r w:rsidRPr="001D19DB">
        <w:rPr>
          <w:sz w:val="22"/>
          <w:szCs w:val="22"/>
        </w:rPr>
        <w:t>Cypress, Selenium, Appium, R</w:t>
      </w:r>
      <w:r w:rsidR="00FB031D">
        <w:rPr>
          <w:sz w:val="22"/>
          <w:szCs w:val="22"/>
        </w:rPr>
        <w:t xml:space="preserve">EST </w:t>
      </w:r>
      <w:r w:rsidRPr="001D19DB">
        <w:rPr>
          <w:sz w:val="22"/>
          <w:szCs w:val="22"/>
        </w:rPr>
        <w:t xml:space="preserve">API, </w:t>
      </w:r>
      <w:r w:rsidR="005551FD" w:rsidRPr="001D19DB">
        <w:rPr>
          <w:sz w:val="22"/>
          <w:szCs w:val="22"/>
        </w:rPr>
        <w:t xml:space="preserve">git, Postman, </w:t>
      </w:r>
      <w:r w:rsidRPr="001D19DB">
        <w:rPr>
          <w:sz w:val="22"/>
          <w:szCs w:val="22"/>
        </w:rPr>
        <w:t xml:space="preserve">VS Code, IntelliJ, Eclipse, </w:t>
      </w:r>
      <w:proofErr w:type="spellStart"/>
      <w:r w:rsidRPr="001D19DB">
        <w:rPr>
          <w:sz w:val="22"/>
          <w:szCs w:val="22"/>
        </w:rPr>
        <w:t>testNG</w:t>
      </w:r>
      <w:proofErr w:type="spellEnd"/>
      <w:r w:rsidRPr="001D19DB">
        <w:rPr>
          <w:sz w:val="22"/>
          <w:szCs w:val="22"/>
        </w:rPr>
        <w:t xml:space="preserve">, log4j, </w:t>
      </w:r>
      <w:proofErr w:type="spellStart"/>
      <w:r w:rsidRPr="001D19DB">
        <w:rPr>
          <w:sz w:val="22"/>
          <w:szCs w:val="22"/>
        </w:rPr>
        <w:t>jdbc</w:t>
      </w:r>
      <w:proofErr w:type="spellEnd"/>
      <w:r w:rsidRPr="001D19DB">
        <w:rPr>
          <w:sz w:val="22"/>
          <w:szCs w:val="22"/>
        </w:rPr>
        <w:t>,</w:t>
      </w:r>
      <w:r w:rsidR="00C55A69" w:rsidRPr="001D19DB">
        <w:rPr>
          <w:sz w:val="22"/>
          <w:szCs w:val="22"/>
        </w:rPr>
        <w:t xml:space="preserve"> </w:t>
      </w:r>
      <w:r w:rsidRPr="001D19DB">
        <w:rPr>
          <w:sz w:val="22"/>
          <w:szCs w:val="22"/>
        </w:rPr>
        <w:t>IBM Rational Functional Tester (RFT)/</w:t>
      </w:r>
      <w:proofErr w:type="spellStart"/>
      <w:r w:rsidRPr="001D19DB">
        <w:rPr>
          <w:sz w:val="22"/>
          <w:szCs w:val="22"/>
        </w:rPr>
        <w:t>Clearcase</w:t>
      </w:r>
      <w:proofErr w:type="spellEnd"/>
      <w:r w:rsidRPr="001D19DB">
        <w:rPr>
          <w:sz w:val="22"/>
          <w:szCs w:val="22"/>
        </w:rPr>
        <w:t xml:space="preserve">, JUnit, </w:t>
      </w:r>
      <w:proofErr w:type="spellStart"/>
      <w:r w:rsidRPr="001D19DB">
        <w:rPr>
          <w:sz w:val="22"/>
          <w:szCs w:val="22"/>
        </w:rPr>
        <w:t>Silktest</w:t>
      </w:r>
      <w:proofErr w:type="spellEnd"/>
    </w:p>
    <w:p w14:paraId="615410C0" w14:textId="7C023CC9" w:rsidR="002A6EFA" w:rsidRPr="001D19DB" w:rsidRDefault="002A6EFA" w:rsidP="002A6EFA">
      <w:pPr>
        <w:rPr>
          <w:sz w:val="22"/>
          <w:szCs w:val="22"/>
        </w:rPr>
      </w:pPr>
      <w:r w:rsidRPr="001D19DB">
        <w:rPr>
          <w:b/>
          <w:sz w:val="22"/>
          <w:szCs w:val="22"/>
        </w:rPr>
        <w:t>Systems</w:t>
      </w:r>
      <w:r w:rsidRPr="001D19DB">
        <w:rPr>
          <w:sz w:val="22"/>
          <w:szCs w:val="22"/>
        </w:rPr>
        <w:t xml:space="preserve">:  </w:t>
      </w:r>
      <w:r w:rsidRPr="001D19DB">
        <w:rPr>
          <w:sz w:val="22"/>
          <w:szCs w:val="22"/>
        </w:rPr>
        <w:tab/>
      </w:r>
      <w:r w:rsidRPr="001D19DB">
        <w:rPr>
          <w:sz w:val="22"/>
          <w:szCs w:val="22"/>
        </w:rPr>
        <w:tab/>
      </w:r>
      <w:r w:rsidRPr="001D19DB">
        <w:rPr>
          <w:sz w:val="22"/>
          <w:szCs w:val="22"/>
        </w:rPr>
        <w:tab/>
        <w:t>Mac, Unix/Linux, Windows, Citrix, Networking,</w:t>
      </w:r>
      <w:r w:rsidRPr="001D19DB">
        <w:rPr>
          <w:i/>
          <w:sz w:val="22"/>
          <w:szCs w:val="22"/>
        </w:rPr>
        <w:t xml:space="preserve"> </w:t>
      </w:r>
      <w:r w:rsidRPr="001D19DB">
        <w:rPr>
          <w:sz w:val="22"/>
          <w:szCs w:val="22"/>
        </w:rPr>
        <w:t>Radio Frequency gun</w:t>
      </w:r>
    </w:p>
    <w:p w14:paraId="71136F70" w14:textId="002EF6BE" w:rsidR="002A6EFA" w:rsidRPr="001D19DB" w:rsidRDefault="002A6EFA" w:rsidP="002A6EFA">
      <w:pPr>
        <w:tabs>
          <w:tab w:val="left" w:pos="2790"/>
          <w:tab w:val="left" w:pos="2880"/>
          <w:tab w:val="left" w:pos="2970"/>
        </w:tabs>
        <w:ind w:left="2880" w:hanging="2880"/>
        <w:rPr>
          <w:sz w:val="22"/>
          <w:szCs w:val="22"/>
        </w:rPr>
      </w:pPr>
      <w:r w:rsidRPr="001D19DB">
        <w:rPr>
          <w:b/>
          <w:sz w:val="22"/>
          <w:szCs w:val="22"/>
        </w:rPr>
        <w:t>Applications</w:t>
      </w:r>
      <w:r w:rsidRPr="001D19DB">
        <w:rPr>
          <w:sz w:val="22"/>
          <w:szCs w:val="22"/>
        </w:rPr>
        <w:t>:</w:t>
      </w:r>
      <w:r w:rsidRPr="001D19DB">
        <w:rPr>
          <w:sz w:val="22"/>
          <w:szCs w:val="22"/>
        </w:rPr>
        <w:tab/>
      </w:r>
      <w:r w:rsidRPr="001D19DB">
        <w:rPr>
          <w:sz w:val="22"/>
          <w:szCs w:val="22"/>
        </w:rPr>
        <w:tab/>
      </w:r>
      <w:r w:rsidR="005551FD" w:rsidRPr="001D19DB">
        <w:rPr>
          <w:sz w:val="22"/>
          <w:szCs w:val="22"/>
        </w:rPr>
        <w:t xml:space="preserve">IBM Security SOAR (Security Orchestration, Automation and Response), IBM Resilient MSSP (Managed Security Service Provider), Camunda BPM, </w:t>
      </w:r>
      <w:r w:rsidRPr="001D19DB">
        <w:rPr>
          <w:sz w:val="22"/>
          <w:szCs w:val="22"/>
        </w:rPr>
        <w:t>IBM Notes/Domino/Connections/Connections Mail/</w:t>
      </w:r>
      <w:proofErr w:type="spellStart"/>
      <w:r w:rsidRPr="001D19DB">
        <w:rPr>
          <w:sz w:val="22"/>
          <w:szCs w:val="22"/>
        </w:rPr>
        <w:t>AppScan</w:t>
      </w:r>
      <w:proofErr w:type="spellEnd"/>
      <w:r w:rsidRPr="001D19DB">
        <w:rPr>
          <w:sz w:val="22"/>
          <w:szCs w:val="22"/>
        </w:rPr>
        <w:t>, IBM Sametime</w:t>
      </w:r>
    </w:p>
    <w:p w14:paraId="2F586D3A" w14:textId="77777777" w:rsidR="00373CD5" w:rsidRDefault="00373CD5" w:rsidP="00EA0A8A"/>
    <w:p w14:paraId="6E631C30" w14:textId="77777777" w:rsidR="00373CD5" w:rsidRDefault="00373C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  <w:r>
        <w:rPr>
          <w:sz w:val="32"/>
          <w:szCs w:val="32"/>
        </w:rPr>
        <w:tab/>
      </w:r>
    </w:p>
    <w:p w14:paraId="07FD0615" w14:textId="2C591509" w:rsidR="005551FD" w:rsidRDefault="005551FD" w:rsidP="005551FD">
      <w:pPr>
        <w:ind w:hanging="2"/>
      </w:pPr>
      <w:r>
        <w:rPr>
          <w:b/>
        </w:rPr>
        <w:t>01/2022 – 09/2024</w:t>
      </w:r>
      <w:r>
        <w:tab/>
      </w:r>
      <w:r>
        <w:rPr>
          <w:b/>
          <w:i/>
          <w:u w:val="single"/>
        </w:rPr>
        <w:t>Senior Quality Engineer/</w:t>
      </w:r>
      <w:proofErr w:type="spellStart"/>
      <w:r>
        <w:rPr>
          <w:b/>
          <w:i/>
          <w:u w:val="single"/>
        </w:rPr>
        <w:t>TestOps</w:t>
      </w:r>
      <w:proofErr w:type="spellEnd"/>
      <w:r>
        <w:rPr>
          <w:u w:val="single"/>
        </w:rPr>
        <w:t xml:space="preserve">, </w:t>
      </w:r>
      <w:proofErr w:type="spellStart"/>
      <w:r>
        <w:rPr>
          <w:b/>
          <w:i/>
          <w:u w:val="single"/>
        </w:rPr>
        <w:t>connectRN</w:t>
      </w:r>
      <w:proofErr w:type="spellEnd"/>
      <w:r>
        <w:rPr>
          <w:b/>
          <w:i/>
          <w:u w:val="single"/>
        </w:rPr>
        <w:t>, Waltham, MA</w:t>
      </w:r>
      <w:r>
        <w:t xml:space="preserve"> </w:t>
      </w:r>
    </w:p>
    <w:p w14:paraId="61B93256" w14:textId="3A15876D" w:rsidR="002E7492" w:rsidRPr="00DC2C24" w:rsidRDefault="005551FD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Created and managed </w:t>
      </w:r>
      <w:r w:rsidRPr="00691664">
        <w:rPr>
          <w:sz w:val="22"/>
          <w:szCs w:val="22"/>
        </w:rPr>
        <w:t>35+</w:t>
      </w:r>
      <w:r w:rsidRPr="00DC2C24">
        <w:rPr>
          <w:sz w:val="22"/>
          <w:szCs w:val="22"/>
        </w:rPr>
        <w:t xml:space="preserve"> </w:t>
      </w:r>
      <w:proofErr w:type="spellStart"/>
      <w:r w:rsidRPr="00DC2C24">
        <w:rPr>
          <w:sz w:val="22"/>
          <w:szCs w:val="22"/>
        </w:rPr>
        <w:t>Github</w:t>
      </w:r>
      <w:proofErr w:type="spellEnd"/>
      <w:r w:rsidRPr="00DC2C24">
        <w:rPr>
          <w:sz w:val="22"/>
          <w:szCs w:val="22"/>
        </w:rPr>
        <w:t xml:space="preserve"> Actions workflows to streamline </w:t>
      </w:r>
      <w:r w:rsidR="00C55A69" w:rsidRPr="00691664">
        <w:rPr>
          <w:sz w:val="22"/>
          <w:szCs w:val="22"/>
        </w:rPr>
        <w:t>171</w:t>
      </w:r>
      <w:r w:rsidR="00C55A69" w:rsidRPr="00DC2C24">
        <w:rPr>
          <w:sz w:val="22"/>
          <w:szCs w:val="22"/>
        </w:rPr>
        <w:t xml:space="preserve"> Cypress </w:t>
      </w:r>
      <w:r w:rsidRPr="00DC2C24">
        <w:rPr>
          <w:sz w:val="22"/>
          <w:szCs w:val="22"/>
        </w:rPr>
        <w:t xml:space="preserve">automation scripts for </w:t>
      </w:r>
      <w:r w:rsidR="00DD0B00" w:rsidRPr="00DC2C24">
        <w:rPr>
          <w:sz w:val="22"/>
          <w:szCs w:val="22"/>
        </w:rPr>
        <w:t>staging and development</w:t>
      </w:r>
      <w:r w:rsidRPr="00DC2C24">
        <w:rPr>
          <w:sz w:val="22"/>
          <w:szCs w:val="22"/>
        </w:rPr>
        <w:t xml:space="preserve"> environment validations.</w:t>
      </w:r>
    </w:p>
    <w:p w14:paraId="2F5DE4F0" w14:textId="36FA0097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Collaborated with DevOps </w:t>
      </w:r>
      <w:r w:rsidR="00DD0B00" w:rsidRPr="00DC2C24">
        <w:rPr>
          <w:sz w:val="22"/>
          <w:szCs w:val="22"/>
        </w:rPr>
        <w:t>C</w:t>
      </w:r>
      <w:r w:rsidRPr="00DC2C24">
        <w:rPr>
          <w:sz w:val="22"/>
          <w:szCs w:val="22"/>
        </w:rPr>
        <w:t xml:space="preserve">loud </w:t>
      </w:r>
      <w:r w:rsidR="00DD0B00" w:rsidRPr="00DC2C24">
        <w:rPr>
          <w:sz w:val="22"/>
          <w:szCs w:val="22"/>
        </w:rPr>
        <w:t>E</w:t>
      </w:r>
      <w:r w:rsidRPr="00DC2C24">
        <w:rPr>
          <w:sz w:val="22"/>
          <w:szCs w:val="22"/>
        </w:rPr>
        <w:t xml:space="preserve">ngineers and integrated </w:t>
      </w:r>
      <w:r w:rsidRPr="00691664">
        <w:rPr>
          <w:sz w:val="22"/>
          <w:szCs w:val="22"/>
        </w:rPr>
        <w:t>50+</w:t>
      </w:r>
      <w:r w:rsidRPr="00DC2C24">
        <w:rPr>
          <w:sz w:val="22"/>
          <w:szCs w:val="22"/>
        </w:rPr>
        <w:t xml:space="preserve"> automation test scripts into CI/CD</w:t>
      </w:r>
      <w:r w:rsidR="0051115B" w:rsidRPr="00DC2C24">
        <w:rPr>
          <w:sz w:val="22"/>
          <w:szCs w:val="22"/>
        </w:rPr>
        <w:t>.</w:t>
      </w:r>
    </w:p>
    <w:p w14:paraId="402490A5" w14:textId="5E835062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Maintained Cypress framework with over </w:t>
      </w:r>
      <w:r w:rsidRPr="00691664">
        <w:rPr>
          <w:sz w:val="22"/>
          <w:szCs w:val="22"/>
        </w:rPr>
        <w:t>20</w:t>
      </w:r>
      <w:r w:rsidR="00AE7325">
        <w:rPr>
          <w:sz w:val="22"/>
          <w:szCs w:val="22"/>
        </w:rPr>
        <w:t>k</w:t>
      </w:r>
      <w:r w:rsidRPr="00DC2C24">
        <w:rPr>
          <w:b/>
          <w:bCs/>
          <w:sz w:val="22"/>
          <w:szCs w:val="22"/>
        </w:rPr>
        <w:t xml:space="preserve"> </w:t>
      </w:r>
      <w:r w:rsidRPr="00DC2C24">
        <w:rPr>
          <w:sz w:val="22"/>
          <w:szCs w:val="22"/>
        </w:rPr>
        <w:t xml:space="preserve">lines of codes (API/Web E2E) for </w:t>
      </w:r>
      <w:r w:rsidR="006661C5" w:rsidRPr="00DC2C24">
        <w:rPr>
          <w:sz w:val="22"/>
          <w:szCs w:val="22"/>
        </w:rPr>
        <w:t>reliability.</w:t>
      </w:r>
    </w:p>
    <w:p w14:paraId="55CDF264" w14:textId="27A089D3" w:rsidR="00EA0A8A" w:rsidRPr="00DC2C24" w:rsidRDefault="00EA0A8A" w:rsidP="001E6812">
      <w:pPr>
        <w:numPr>
          <w:ilvl w:val="0"/>
          <w:numId w:val="2"/>
        </w:numPr>
        <w:tabs>
          <w:tab w:val="left" w:pos="180"/>
        </w:tabs>
        <w:suppressAutoHyphens/>
        <w:spacing w:line="1" w:lineRule="atLeast"/>
        <w:ind w:left="720" w:hanging="54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Wrote python utilities which generate dynamic test data </w:t>
      </w:r>
      <w:r w:rsidR="004E5477" w:rsidRPr="00DC2C24">
        <w:rPr>
          <w:sz w:val="22"/>
          <w:szCs w:val="22"/>
        </w:rPr>
        <w:t xml:space="preserve">on the fly </w:t>
      </w:r>
      <w:r w:rsidRPr="00DC2C24">
        <w:rPr>
          <w:sz w:val="22"/>
          <w:szCs w:val="22"/>
        </w:rPr>
        <w:t xml:space="preserve">within </w:t>
      </w:r>
      <w:r w:rsidRPr="00691664">
        <w:rPr>
          <w:sz w:val="22"/>
          <w:szCs w:val="22"/>
        </w:rPr>
        <w:t>30s</w:t>
      </w:r>
      <w:r w:rsidRPr="00DC2C24">
        <w:rPr>
          <w:sz w:val="22"/>
          <w:szCs w:val="22"/>
        </w:rPr>
        <w:t xml:space="preserve"> for automation </w:t>
      </w:r>
      <w:r w:rsidR="0047473F" w:rsidRPr="00DC2C24">
        <w:rPr>
          <w:sz w:val="22"/>
          <w:szCs w:val="22"/>
        </w:rPr>
        <w:t xml:space="preserve">test </w:t>
      </w:r>
      <w:r w:rsidRPr="00DC2C24">
        <w:rPr>
          <w:sz w:val="22"/>
          <w:szCs w:val="22"/>
        </w:rPr>
        <w:t>usage.</w:t>
      </w:r>
    </w:p>
    <w:p w14:paraId="58D8C81C" w14:textId="4410E520" w:rsidR="00EA0A8A" w:rsidRPr="00DC2C24" w:rsidRDefault="00C55A69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>O</w:t>
      </w:r>
      <w:r w:rsidR="00EA0A8A" w:rsidRPr="00DC2C24">
        <w:rPr>
          <w:sz w:val="22"/>
          <w:szCs w:val="22"/>
        </w:rPr>
        <w:t xml:space="preserve">rganized tests by suites, enabled parallel runs and achieved </w:t>
      </w:r>
      <w:r w:rsidRPr="00DC2C24">
        <w:rPr>
          <w:sz w:val="22"/>
          <w:szCs w:val="22"/>
        </w:rPr>
        <w:t xml:space="preserve">faster execution times: </w:t>
      </w:r>
      <w:r w:rsidRPr="00691664">
        <w:rPr>
          <w:sz w:val="22"/>
          <w:szCs w:val="22"/>
        </w:rPr>
        <w:t>5-10min</w:t>
      </w:r>
      <w:r w:rsidR="00270CC3" w:rsidRPr="00691664">
        <w:rPr>
          <w:sz w:val="22"/>
          <w:szCs w:val="22"/>
        </w:rPr>
        <w:t>s</w:t>
      </w:r>
      <w:r w:rsidRPr="00691664">
        <w:rPr>
          <w:sz w:val="22"/>
          <w:szCs w:val="22"/>
        </w:rPr>
        <w:t xml:space="preserve"> vs 60-90min</w:t>
      </w:r>
      <w:r w:rsidR="00270CC3" w:rsidRPr="00691664">
        <w:rPr>
          <w:sz w:val="22"/>
          <w:szCs w:val="22"/>
        </w:rPr>
        <w:t>s</w:t>
      </w:r>
      <w:r w:rsidRPr="00DC2C24">
        <w:rPr>
          <w:b/>
          <w:bCs/>
          <w:sz w:val="22"/>
          <w:szCs w:val="22"/>
        </w:rPr>
        <w:t>.</w:t>
      </w:r>
    </w:p>
    <w:p w14:paraId="0F81B596" w14:textId="7D0A74AB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Implemented </w:t>
      </w:r>
      <w:r w:rsidR="00BA2179" w:rsidRPr="00DC2C24">
        <w:rPr>
          <w:sz w:val="22"/>
          <w:szCs w:val="22"/>
        </w:rPr>
        <w:t xml:space="preserve">daily </w:t>
      </w:r>
      <w:proofErr w:type="spellStart"/>
      <w:r w:rsidR="00BA2179" w:rsidRPr="00DC2C24">
        <w:rPr>
          <w:sz w:val="22"/>
          <w:szCs w:val="22"/>
        </w:rPr>
        <w:t>TestOps</w:t>
      </w:r>
      <w:proofErr w:type="spellEnd"/>
      <w:r w:rsidR="00BA2179" w:rsidRPr="00DC2C24">
        <w:rPr>
          <w:sz w:val="22"/>
          <w:szCs w:val="22"/>
        </w:rPr>
        <w:t xml:space="preserve"> </w:t>
      </w:r>
      <w:r w:rsidRPr="00DC2C24">
        <w:rPr>
          <w:sz w:val="22"/>
          <w:szCs w:val="22"/>
        </w:rPr>
        <w:t>pipelines with smoke suite</w:t>
      </w:r>
      <w:r w:rsidR="00C518E2" w:rsidRPr="00DC2C24">
        <w:rPr>
          <w:sz w:val="22"/>
          <w:szCs w:val="22"/>
        </w:rPr>
        <w:t>s</w:t>
      </w:r>
      <w:r w:rsidRPr="00DC2C24">
        <w:rPr>
          <w:sz w:val="22"/>
          <w:szCs w:val="22"/>
        </w:rPr>
        <w:t xml:space="preserve"> </w:t>
      </w:r>
      <w:r w:rsidR="000843B4" w:rsidRPr="00DC2C24">
        <w:rPr>
          <w:sz w:val="22"/>
          <w:szCs w:val="22"/>
        </w:rPr>
        <w:t xml:space="preserve">gated </w:t>
      </w:r>
      <w:r w:rsidRPr="00DC2C24">
        <w:rPr>
          <w:sz w:val="22"/>
          <w:szCs w:val="22"/>
        </w:rPr>
        <w:t>regression suite</w:t>
      </w:r>
      <w:r w:rsidR="00C55A69" w:rsidRPr="00DC2C24">
        <w:rPr>
          <w:sz w:val="22"/>
          <w:szCs w:val="22"/>
        </w:rPr>
        <w:t>s</w:t>
      </w:r>
      <w:r w:rsidRPr="00DC2C24">
        <w:rPr>
          <w:sz w:val="22"/>
          <w:szCs w:val="22"/>
        </w:rPr>
        <w:t xml:space="preserve"> and saved at least </w:t>
      </w:r>
      <w:r w:rsidRPr="00691664">
        <w:rPr>
          <w:sz w:val="22"/>
          <w:szCs w:val="22"/>
        </w:rPr>
        <w:t>100min</w:t>
      </w:r>
      <w:r w:rsidR="00C518E2" w:rsidRPr="00691664">
        <w:rPr>
          <w:sz w:val="22"/>
          <w:szCs w:val="22"/>
        </w:rPr>
        <w:t>s</w:t>
      </w:r>
      <w:r w:rsidRPr="00DC2C24">
        <w:rPr>
          <w:sz w:val="22"/>
          <w:szCs w:val="22"/>
        </w:rPr>
        <w:t xml:space="preserve"> </w:t>
      </w:r>
      <w:proofErr w:type="spellStart"/>
      <w:r w:rsidR="00E62B28" w:rsidRPr="00DC2C24">
        <w:rPr>
          <w:sz w:val="22"/>
          <w:szCs w:val="22"/>
        </w:rPr>
        <w:t>Github</w:t>
      </w:r>
      <w:proofErr w:type="spellEnd"/>
      <w:r w:rsidR="00E62B28" w:rsidRPr="00DC2C24">
        <w:rPr>
          <w:sz w:val="22"/>
          <w:szCs w:val="22"/>
        </w:rPr>
        <w:t xml:space="preserve"> Pay Rate </w:t>
      </w:r>
      <w:r w:rsidRPr="00DC2C24">
        <w:rPr>
          <w:sz w:val="22"/>
          <w:szCs w:val="22"/>
        </w:rPr>
        <w:t>per scheduled run</w:t>
      </w:r>
      <w:r w:rsidR="00E62B28" w:rsidRPr="00DC2C24">
        <w:rPr>
          <w:sz w:val="22"/>
          <w:szCs w:val="22"/>
        </w:rPr>
        <w:t>.</w:t>
      </w:r>
      <w:r w:rsidRPr="00DC2C24">
        <w:rPr>
          <w:sz w:val="22"/>
          <w:szCs w:val="22"/>
        </w:rPr>
        <w:t xml:space="preserve"> </w:t>
      </w:r>
    </w:p>
    <w:p w14:paraId="7E20060B" w14:textId="44958909" w:rsidR="00EA0A8A" w:rsidRPr="00DC2C24" w:rsidRDefault="00287136" w:rsidP="00633D4F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>Orchestrate</w:t>
      </w:r>
      <w:r w:rsidR="00EA0A8A" w:rsidRPr="00DC2C24">
        <w:rPr>
          <w:sz w:val="22"/>
          <w:szCs w:val="22"/>
        </w:rPr>
        <w:t xml:space="preserve">d workflow runs to </w:t>
      </w:r>
      <w:r w:rsidR="0048549C" w:rsidRPr="00DC2C24">
        <w:rPr>
          <w:sz w:val="22"/>
          <w:szCs w:val="22"/>
        </w:rPr>
        <w:t>save</w:t>
      </w:r>
      <w:r w:rsidR="00EA0A8A" w:rsidRPr="00DC2C24">
        <w:rPr>
          <w:sz w:val="22"/>
          <w:szCs w:val="22"/>
        </w:rPr>
        <w:t xml:space="preserve"> Cypress logs and screenshots to </w:t>
      </w:r>
      <w:proofErr w:type="spellStart"/>
      <w:r w:rsidR="00EA0A8A" w:rsidRPr="00DC2C24">
        <w:rPr>
          <w:sz w:val="22"/>
          <w:szCs w:val="22"/>
        </w:rPr>
        <w:t>Github</w:t>
      </w:r>
      <w:proofErr w:type="spellEnd"/>
      <w:r w:rsidR="00EA0A8A" w:rsidRPr="00DC2C24">
        <w:rPr>
          <w:sz w:val="22"/>
          <w:szCs w:val="22"/>
        </w:rPr>
        <w:t xml:space="preserve"> Artifact</w:t>
      </w:r>
      <w:r w:rsidRPr="00DC2C24">
        <w:rPr>
          <w:sz w:val="22"/>
          <w:szCs w:val="22"/>
        </w:rPr>
        <w:t>s</w:t>
      </w:r>
      <w:r w:rsidR="00EA0A8A" w:rsidRPr="00DC2C24">
        <w:rPr>
          <w:sz w:val="22"/>
          <w:szCs w:val="22"/>
        </w:rPr>
        <w:t xml:space="preserve"> and saved </w:t>
      </w:r>
      <w:r w:rsidR="00EA0A8A" w:rsidRPr="00691664">
        <w:rPr>
          <w:sz w:val="22"/>
          <w:szCs w:val="22"/>
        </w:rPr>
        <w:t>$267</w:t>
      </w:r>
      <w:r w:rsidR="00EA0A8A" w:rsidRPr="00DC2C24">
        <w:rPr>
          <w:sz w:val="22"/>
          <w:szCs w:val="22"/>
        </w:rPr>
        <w:t xml:space="preserve"> monthly cost for Cypress Dashboard subscription.</w:t>
      </w:r>
    </w:p>
    <w:p w14:paraId="2D94C9EF" w14:textId="5974960D" w:rsidR="00EA0A8A" w:rsidRPr="00DC2C24" w:rsidRDefault="00EA0A8A" w:rsidP="00633D4F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Researched and implemented Appium automation framework to test </w:t>
      </w:r>
      <w:proofErr w:type="spellStart"/>
      <w:r w:rsidRPr="00DC2C24">
        <w:rPr>
          <w:sz w:val="22"/>
          <w:szCs w:val="22"/>
        </w:rPr>
        <w:t>connectRN</w:t>
      </w:r>
      <w:proofErr w:type="spellEnd"/>
      <w:r w:rsidRPr="00DC2C24">
        <w:rPr>
          <w:sz w:val="22"/>
          <w:szCs w:val="22"/>
        </w:rPr>
        <w:t xml:space="preserve"> flagship mobile applications </w:t>
      </w:r>
      <w:r w:rsidR="00B63CAC" w:rsidRPr="00DC2C24">
        <w:rPr>
          <w:sz w:val="22"/>
          <w:szCs w:val="22"/>
        </w:rPr>
        <w:t>which have</w:t>
      </w:r>
      <w:r w:rsidRPr="00DC2C24">
        <w:rPr>
          <w:sz w:val="22"/>
          <w:szCs w:val="22"/>
        </w:rPr>
        <w:t xml:space="preserve"> </w:t>
      </w:r>
      <w:r w:rsidR="00AE7325">
        <w:rPr>
          <w:sz w:val="22"/>
          <w:szCs w:val="22"/>
        </w:rPr>
        <w:t>69k</w:t>
      </w:r>
      <w:r w:rsidRPr="00691664">
        <w:rPr>
          <w:sz w:val="22"/>
          <w:szCs w:val="22"/>
        </w:rPr>
        <w:t>+</w:t>
      </w:r>
      <w:r w:rsidRPr="00DC2C24">
        <w:rPr>
          <w:sz w:val="22"/>
          <w:szCs w:val="22"/>
        </w:rPr>
        <w:t xml:space="preserve"> user base for both Android and iOS</w:t>
      </w:r>
      <w:r w:rsidR="00287136" w:rsidRPr="00DC2C24">
        <w:rPr>
          <w:sz w:val="22"/>
          <w:szCs w:val="22"/>
        </w:rPr>
        <w:t>.</w:t>
      </w:r>
    </w:p>
    <w:p w14:paraId="4013ABEB" w14:textId="77777777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>Led automation meetings, advocated for coding standards, POM (Page Object Model) design and best practices for coding automation tests.</w:t>
      </w:r>
    </w:p>
    <w:p w14:paraId="4DB724E5" w14:textId="18A1DA0E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Collaborated cross-functionally with Engineering/Product/Design to develop </w:t>
      </w:r>
      <w:r w:rsidR="00287136" w:rsidRPr="00691664">
        <w:rPr>
          <w:sz w:val="22"/>
          <w:szCs w:val="22"/>
        </w:rPr>
        <w:t>hundreds of</w:t>
      </w:r>
      <w:r w:rsidR="00287136" w:rsidRPr="00DC2C24">
        <w:rPr>
          <w:sz w:val="22"/>
          <w:szCs w:val="22"/>
        </w:rPr>
        <w:t xml:space="preserve"> </w:t>
      </w:r>
      <w:r w:rsidRPr="00DC2C24">
        <w:rPr>
          <w:sz w:val="22"/>
          <w:szCs w:val="22"/>
        </w:rPr>
        <w:t>comprehensive tests.</w:t>
      </w:r>
    </w:p>
    <w:p w14:paraId="060F4CD2" w14:textId="4D8B0548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Leveraged KISS </w:t>
      </w:r>
      <w:r w:rsidR="00C00192" w:rsidRPr="00DC2C24">
        <w:rPr>
          <w:sz w:val="22"/>
          <w:szCs w:val="22"/>
        </w:rPr>
        <w:t>(</w:t>
      </w:r>
      <w:r w:rsidR="00D605D6">
        <w:rPr>
          <w:sz w:val="22"/>
          <w:szCs w:val="22"/>
        </w:rPr>
        <w:t>Keep It Simple Stupid</w:t>
      </w:r>
      <w:r w:rsidR="00C00192" w:rsidRPr="00DC2C24">
        <w:rPr>
          <w:sz w:val="22"/>
          <w:szCs w:val="22"/>
        </w:rPr>
        <w:t xml:space="preserve">) </w:t>
      </w:r>
      <w:r w:rsidRPr="00DC2C24">
        <w:rPr>
          <w:sz w:val="22"/>
          <w:szCs w:val="22"/>
        </w:rPr>
        <w:t xml:space="preserve">principle, started automation simple, stabilized and scaled up for different environments. </w:t>
      </w:r>
    </w:p>
    <w:p w14:paraId="4AEA0E09" w14:textId="317FBD06" w:rsidR="00EA0A8A" w:rsidRPr="00DC2C24" w:rsidRDefault="00EA0A8A" w:rsidP="001E6812">
      <w:pPr>
        <w:numPr>
          <w:ilvl w:val="0"/>
          <w:numId w:val="2"/>
        </w:numPr>
        <w:suppressAutoHyphens/>
        <w:spacing w:line="1" w:lineRule="atLeast"/>
        <w:ind w:left="180" w:firstLine="0"/>
        <w:textDirection w:val="btLr"/>
        <w:textAlignment w:val="top"/>
        <w:outlineLvl w:val="0"/>
        <w:rPr>
          <w:sz w:val="22"/>
          <w:szCs w:val="22"/>
        </w:rPr>
      </w:pPr>
      <w:r w:rsidRPr="00DC2C24">
        <w:rPr>
          <w:sz w:val="22"/>
          <w:szCs w:val="22"/>
        </w:rPr>
        <w:t xml:space="preserve">Incorporated DORA </w:t>
      </w:r>
      <w:r w:rsidR="0026068B" w:rsidRPr="00DC2C24">
        <w:rPr>
          <w:sz w:val="22"/>
          <w:szCs w:val="22"/>
        </w:rPr>
        <w:t xml:space="preserve">(DevOps Research and Assessment) </w:t>
      </w:r>
      <w:r w:rsidRPr="00DC2C24">
        <w:rPr>
          <w:sz w:val="22"/>
          <w:szCs w:val="22"/>
        </w:rPr>
        <w:t xml:space="preserve">metrics in workflow runs to identify flaky automation scripts and weak feature areas </w:t>
      </w:r>
      <w:r w:rsidR="00287136" w:rsidRPr="00DC2C24">
        <w:rPr>
          <w:sz w:val="22"/>
          <w:szCs w:val="22"/>
        </w:rPr>
        <w:t>and included them in</w:t>
      </w:r>
      <w:r w:rsidRPr="00DC2C24">
        <w:rPr>
          <w:sz w:val="22"/>
          <w:szCs w:val="22"/>
        </w:rPr>
        <w:t xml:space="preserve"> Slack notifications </w:t>
      </w:r>
      <w:r w:rsidR="00F53C24" w:rsidRPr="00DC2C24">
        <w:rPr>
          <w:sz w:val="22"/>
          <w:szCs w:val="22"/>
        </w:rPr>
        <w:t>to</w:t>
      </w:r>
      <w:r w:rsidRPr="00DC2C24">
        <w:rPr>
          <w:sz w:val="22"/>
          <w:szCs w:val="22"/>
        </w:rPr>
        <w:t xml:space="preserve"> </w:t>
      </w:r>
      <w:r w:rsidRPr="00691664">
        <w:rPr>
          <w:sz w:val="22"/>
          <w:szCs w:val="22"/>
        </w:rPr>
        <w:t>3</w:t>
      </w:r>
      <w:r w:rsidRPr="00DC2C24">
        <w:rPr>
          <w:sz w:val="22"/>
          <w:szCs w:val="22"/>
        </w:rPr>
        <w:t xml:space="preserve"> different </w:t>
      </w:r>
      <w:proofErr w:type="spellStart"/>
      <w:r w:rsidR="00287136" w:rsidRPr="00DC2C24">
        <w:rPr>
          <w:sz w:val="22"/>
          <w:szCs w:val="22"/>
        </w:rPr>
        <w:t>TestOps</w:t>
      </w:r>
      <w:proofErr w:type="spellEnd"/>
      <w:r w:rsidR="00287136" w:rsidRPr="00DC2C24">
        <w:rPr>
          <w:sz w:val="22"/>
          <w:szCs w:val="22"/>
        </w:rPr>
        <w:t xml:space="preserve"> and DevOps </w:t>
      </w:r>
      <w:r w:rsidRPr="00DC2C24">
        <w:rPr>
          <w:sz w:val="22"/>
          <w:szCs w:val="22"/>
        </w:rPr>
        <w:t>channels</w:t>
      </w:r>
      <w:r w:rsidR="00A87744" w:rsidRPr="00DC2C24">
        <w:rPr>
          <w:sz w:val="22"/>
          <w:szCs w:val="22"/>
        </w:rPr>
        <w:t>.</w:t>
      </w:r>
    </w:p>
    <w:p w14:paraId="491DFD85" w14:textId="77777777" w:rsidR="009D60EB" w:rsidRDefault="009D60EB">
      <w:pPr>
        <w:rPr>
          <w:b/>
          <w:bCs/>
        </w:rPr>
      </w:pPr>
    </w:p>
    <w:p w14:paraId="5456FAE5" w14:textId="77777777" w:rsidR="00424D28" w:rsidRDefault="00424D28">
      <w:pPr>
        <w:rPr>
          <w:b/>
          <w:bCs/>
        </w:rPr>
      </w:pPr>
    </w:p>
    <w:p w14:paraId="70F6077F" w14:textId="77777777" w:rsidR="00424D28" w:rsidRDefault="00424D28">
      <w:pPr>
        <w:rPr>
          <w:b/>
          <w:bCs/>
        </w:rPr>
      </w:pPr>
    </w:p>
    <w:p w14:paraId="43EA2649" w14:textId="77777777" w:rsidR="00424D28" w:rsidRDefault="00424D28">
      <w:pPr>
        <w:rPr>
          <w:b/>
          <w:bCs/>
        </w:rPr>
      </w:pPr>
    </w:p>
    <w:p w14:paraId="0E9A2674" w14:textId="77777777" w:rsidR="00424D28" w:rsidRDefault="00424D28">
      <w:pPr>
        <w:rPr>
          <w:b/>
          <w:bCs/>
        </w:rPr>
      </w:pPr>
    </w:p>
    <w:p w14:paraId="6B3D60A2" w14:textId="4D2577C2" w:rsidR="00373CD5" w:rsidRDefault="00373CD5">
      <w:r>
        <w:rPr>
          <w:b/>
          <w:bCs/>
        </w:rPr>
        <w:lastRenderedPageBreak/>
        <w:t xml:space="preserve">11/2017 – </w:t>
      </w:r>
      <w:r w:rsidR="005551FD">
        <w:rPr>
          <w:b/>
          <w:bCs/>
        </w:rPr>
        <w:t>12/</w:t>
      </w:r>
      <w:proofErr w:type="gramStart"/>
      <w:r w:rsidR="005551FD">
        <w:rPr>
          <w:b/>
          <w:bCs/>
        </w:rPr>
        <w:t>2021</w:t>
      </w:r>
      <w:r>
        <w:t xml:space="preserve">  </w:t>
      </w:r>
      <w:r>
        <w:tab/>
      </w:r>
      <w:proofErr w:type="gramEnd"/>
      <w:r>
        <w:rPr>
          <w:b/>
          <w:bCs/>
          <w:i/>
          <w:iCs/>
          <w:u w:val="single"/>
        </w:rPr>
        <w:t>Senior Software Engineer in Test</w:t>
      </w:r>
      <w:r>
        <w:rPr>
          <w:u w:val="single"/>
        </w:rPr>
        <w:t xml:space="preserve">, </w:t>
      </w:r>
      <w:r>
        <w:rPr>
          <w:b/>
          <w:bCs/>
          <w:i/>
          <w:iCs/>
          <w:u w:val="single"/>
        </w:rPr>
        <w:t xml:space="preserve">IBM </w:t>
      </w:r>
      <w:r w:rsidR="00000B38">
        <w:rPr>
          <w:b/>
          <w:bCs/>
          <w:i/>
          <w:iCs/>
          <w:u w:val="single"/>
        </w:rPr>
        <w:t>Security Headquarters</w:t>
      </w:r>
      <w:r>
        <w:rPr>
          <w:b/>
          <w:bCs/>
          <w:i/>
          <w:iCs/>
          <w:u w:val="single"/>
        </w:rPr>
        <w:t>, Cambridge, MA</w:t>
      </w:r>
      <w:r>
        <w:t xml:space="preserve"> </w:t>
      </w:r>
    </w:p>
    <w:p w14:paraId="67BCFAC9" w14:textId="77777777" w:rsidR="0001577E" w:rsidRPr="00DC2C24" w:rsidRDefault="007209CD" w:rsidP="00B57C9E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 xml:space="preserve">Maintained automation jobs (Selenium &amp; </w:t>
      </w:r>
      <w:r w:rsidR="0001577E" w:rsidRPr="00DC2C24">
        <w:rPr>
          <w:sz w:val="22"/>
          <w:szCs w:val="22"/>
        </w:rPr>
        <w:t>C</w:t>
      </w:r>
      <w:r w:rsidRPr="00DC2C24">
        <w:rPr>
          <w:sz w:val="22"/>
          <w:szCs w:val="22"/>
        </w:rPr>
        <w:t>ypress) in RedHat OpenShift Pipelines framework.</w:t>
      </w:r>
    </w:p>
    <w:p w14:paraId="2FEA01AD" w14:textId="2AF475D1" w:rsidR="006E7E05" w:rsidRPr="00DC2C24" w:rsidRDefault="00373CD5" w:rsidP="00B57C9E">
      <w:pPr>
        <w:numPr>
          <w:ilvl w:val="0"/>
          <w:numId w:val="2"/>
        </w:numPr>
        <w:ind w:left="180" w:firstLine="0"/>
        <w:rPr>
          <w:sz w:val="22"/>
          <w:szCs w:val="22"/>
        </w:rPr>
      </w:pPr>
      <w:r w:rsidRPr="00DC2C24">
        <w:rPr>
          <w:sz w:val="22"/>
          <w:szCs w:val="22"/>
        </w:rPr>
        <w:t>Design</w:t>
      </w:r>
      <w:r w:rsidR="00D62689" w:rsidRPr="00DC2C24">
        <w:rPr>
          <w:sz w:val="22"/>
          <w:szCs w:val="22"/>
        </w:rPr>
        <w:t>ed</w:t>
      </w:r>
      <w:r w:rsidRPr="00DC2C24">
        <w:rPr>
          <w:sz w:val="22"/>
          <w:szCs w:val="22"/>
        </w:rPr>
        <w:t xml:space="preserve"> test strategies </w:t>
      </w:r>
      <w:r w:rsidR="007209CD" w:rsidRPr="00DC2C24">
        <w:rPr>
          <w:sz w:val="22"/>
          <w:szCs w:val="22"/>
        </w:rPr>
        <w:t xml:space="preserve">with complex sets of BPMN workflows </w:t>
      </w:r>
      <w:r w:rsidRPr="00DC2C24">
        <w:rPr>
          <w:sz w:val="22"/>
          <w:szCs w:val="22"/>
        </w:rPr>
        <w:t>for function</w:t>
      </w:r>
      <w:r w:rsidR="00E36BB4" w:rsidRPr="00DC2C24">
        <w:rPr>
          <w:sz w:val="22"/>
          <w:szCs w:val="22"/>
        </w:rPr>
        <w:t>al</w:t>
      </w:r>
      <w:r w:rsidRPr="00DC2C24">
        <w:rPr>
          <w:sz w:val="22"/>
          <w:szCs w:val="22"/>
        </w:rPr>
        <w:t xml:space="preserve"> </w:t>
      </w:r>
      <w:r w:rsidR="0001577E" w:rsidRPr="00DC2C24">
        <w:rPr>
          <w:sz w:val="22"/>
          <w:szCs w:val="22"/>
        </w:rPr>
        <w:t>testing</w:t>
      </w:r>
      <w:r w:rsidRPr="00DC2C24">
        <w:rPr>
          <w:sz w:val="22"/>
          <w:szCs w:val="22"/>
        </w:rPr>
        <w:t xml:space="preserve"> of </w:t>
      </w:r>
      <w:r w:rsidR="00887CC3" w:rsidRPr="00DC2C24">
        <w:rPr>
          <w:sz w:val="22"/>
          <w:szCs w:val="22"/>
        </w:rPr>
        <w:t xml:space="preserve">IBM </w:t>
      </w:r>
      <w:proofErr w:type="spellStart"/>
      <w:r w:rsidR="00EE2621" w:rsidRPr="00DC2C24">
        <w:rPr>
          <w:sz w:val="22"/>
          <w:szCs w:val="22"/>
        </w:rPr>
        <w:t>Cloudpak</w:t>
      </w:r>
      <w:proofErr w:type="spellEnd"/>
      <w:r w:rsidR="00EE2621" w:rsidRPr="00DC2C24">
        <w:rPr>
          <w:sz w:val="22"/>
          <w:szCs w:val="22"/>
        </w:rPr>
        <w:t xml:space="preserve"> </w:t>
      </w:r>
      <w:r w:rsidR="00A37955" w:rsidRPr="00DC2C24">
        <w:rPr>
          <w:sz w:val="22"/>
          <w:szCs w:val="22"/>
        </w:rPr>
        <w:t>Security Playbook Designer</w:t>
      </w:r>
      <w:r w:rsidR="0023275D">
        <w:rPr>
          <w:sz w:val="22"/>
          <w:szCs w:val="22"/>
        </w:rPr>
        <w:t xml:space="preserve"> </w:t>
      </w:r>
      <w:r w:rsidR="0023275D" w:rsidRPr="0023275D">
        <w:rPr>
          <w:sz w:val="22"/>
          <w:szCs w:val="22"/>
        </w:rPr>
        <w:t>(</w:t>
      </w:r>
      <w:hyperlink r:id="rId10" w:history="1">
        <w:r w:rsidR="00E91952" w:rsidRPr="00860C9A">
          <w:rPr>
            <w:rStyle w:val="Hyperlink"/>
            <w:sz w:val="22"/>
            <w:szCs w:val="22"/>
          </w:rPr>
          <w:t>https://medium.com/design-ibm/ibm-qradar-soar-playbook-designer-wins-2022-red-dot-award-bde4717fe983</w:t>
        </w:r>
      </w:hyperlink>
      <w:r w:rsidR="0023275D" w:rsidRPr="0023275D">
        <w:rPr>
          <w:sz w:val="22"/>
          <w:szCs w:val="22"/>
        </w:rPr>
        <w:t>)</w:t>
      </w:r>
      <w:r w:rsidR="00E91952">
        <w:rPr>
          <w:sz w:val="22"/>
          <w:szCs w:val="22"/>
        </w:rPr>
        <w:t xml:space="preserve"> </w:t>
      </w:r>
    </w:p>
    <w:p w14:paraId="3F4F1E71" w14:textId="4ABC0D98" w:rsidR="006E7E05" w:rsidRPr="00DC2C24" w:rsidRDefault="005719B6" w:rsidP="00B57C9E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Worked</w:t>
      </w:r>
      <w:r w:rsidR="00000B38" w:rsidRPr="00DC2C24">
        <w:rPr>
          <w:sz w:val="22"/>
          <w:szCs w:val="22"/>
        </w:rPr>
        <w:t xml:space="preserve"> with Legal team </w:t>
      </w:r>
      <w:r w:rsidRPr="00DC2C24">
        <w:rPr>
          <w:sz w:val="22"/>
          <w:szCs w:val="22"/>
        </w:rPr>
        <w:t xml:space="preserve">tested </w:t>
      </w:r>
      <w:r w:rsidR="00000B38" w:rsidRPr="00DC2C24">
        <w:rPr>
          <w:sz w:val="22"/>
          <w:szCs w:val="22"/>
        </w:rPr>
        <w:t>updated</w:t>
      </w:r>
      <w:r w:rsidR="00D41BB0" w:rsidRPr="00DC2C24">
        <w:rPr>
          <w:sz w:val="22"/>
          <w:szCs w:val="22"/>
        </w:rPr>
        <w:t xml:space="preserve"> Privacy </w:t>
      </w:r>
      <w:r w:rsidR="00000B38" w:rsidRPr="00DC2C24">
        <w:rPr>
          <w:sz w:val="22"/>
          <w:szCs w:val="22"/>
        </w:rPr>
        <w:t>modules</w:t>
      </w:r>
      <w:r w:rsidR="00747015" w:rsidRPr="00DC2C24">
        <w:rPr>
          <w:sz w:val="22"/>
          <w:szCs w:val="22"/>
        </w:rPr>
        <w:t xml:space="preserve">: </w:t>
      </w:r>
      <w:r w:rsidR="00E36BB4" w:rsidRPr="00DC2C24">
        <w:rPr>
          <w:sz w:val="22"/>
          <w:szCs w:val="22"/>
        </w:rPr>
        <w:t>GDPR</w:t>
      </w:r>
      <w:r w:rsidR="00B57C9E" w:rsidRPr="00DC2C24">
        <w:rPr>
          <w:sz w:val="22"/>
          <w:szCs w:val="22"/>
        </w:rPr>
        <w:t xml:space="preserve">, </w:t>
      </w:r>
      <w:r w:rsidR="00D41BB0" w:rsidRPr="00DC2C24">
        <w:rPr>
          <w:sz w:val="22"/>
          <w:szCs w:val="22"/>
        </w:rPr>
        <w:t>PIPEDA</w:t>
      </w:r>
      <w:r w:rsidR="00B57C9E" w:rsidRPr="00DC2C24">
        <w:rPr>
          <w:sz w:val="22"/>
          <w:szCs w:val="22"/>
        </w:rPr>
        <w:t xml:space="preserve">, </w:t>
      </w:r>
      <w:r w:rsidR="00D41BB0" w:rsidRPr="00DC2C24">
        <w:rPr>
          <w:sz w:val="22"/>
          <w:szCs w:val="22"/>
        </w:rPr>
        <w:t>Risk Assessment, HIPAA</w:t>
      </w:r>
    </w:p>
    <w:p w14:paraId="615F8DB7" w14:textId="77777777" w:rsidR="00A459C8" w:rsidRPr="00DC2C24" w:rsidRDefault="006E7E05" w:rsidP="00747015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C</w:t>
      </w:r>
      <w:r w:rsidR="00E36BB4" w:rsidRPr="00DC2C24">
        <w:rPr>
          <w:sz w:val="22"/>
          <w:szCs w:val="22"/>
        </w:rPr>
        <w:t>oded</w:t>
      </w:r>
      <w:r w:rsidRPr="00DC2C24">
        <w:rPr>
          <w:sz w:val="22"/>
          <w:szCs w:val="22"/>
        </w:rPr>
        <w:t xml:space="preserve"> python scripts to</w:t>
      </w:r>
      <w:r w:rsidR="003B5A56" w:rsidRPr="00DC2C24">
        <w:rPr>
          <w:sz w:val="22"/>
          <w:szCs w:val="22"/>
        </w:rPr>
        <w:t xml:space="preserve"> generate test data and</w:t>
      </w:r>
      <w:r w:rsidRPr="00DC2C24">
        <w:rPr>
          <w:sz w:val="22"/>
          <w:szCs w:val="22"/>
        </w:rPr>
        <w:t xml:space="preserve"> </w:t>
      </w:r>
      <w:r w:rsidR="00A459C8" w:rsidRPr="00DC2C24">
        <w:rPr>
          <w:sz w:val="22"/>
          <w:szCs w:val="22"/>
        </w:rPr>
        <w:t>performed</w:t>
      </w:r>
      <w:r w:rsidRPr="00DC2C24">
        <w:rPr>
          <w:sz w:val="22"/>
          <w:szCs w:val="22"/>
        </w:rPr>
        <w:t xml:space="preserve"> </w:t>
      </w:r>
      <w:r w:rsidR="00A459C8" w:rsidRPr="00DC2C24">
        <w:rPr>
          <w:sz w:val="22"/>
          <w:szCs w:val="22"/>
        </w:rPr>
        <w:t xml:space="preserve">QA tests for </w:t>
      </w:r>
      <w:r w:rsidR="006C392C" w:rsidRPr="00DC2C24">
        <w:rPr>
          <w:sz w:val="22"/>
          <w:szCs w:val="22"/>
        </w:rPr>
        <w:t>in-</w:t>
      </w:r>
      <w:r w:rsidRPr="00DC2C24">
        <w:rPr>
          <w:sz w:val="22"/>
          <w:szCs w:val="22"/>
        </w:rPr>
        <w:t>product script engine</w:t>
      </w:r>
      <w:r w:rsidR="003B5A56" w:rsidRPr="00DC2C24">
        <w:rPr>
          <w:sz w:val="22"/>
          <w:szCs w:val="22"/>
        </w:rPr>
        <w:t>.</w:t>
      </w:r>
    </w:p>
    <w:p w14:paraId="29CC7FD8" w14:textId="77777777" w:rsidR="00A459C8" w:rsidRPr="00DC2C24" w:rsidRDefault="00373CD5" w:rsidP="00EF1711">
      <w:pPr>
        <w:numPr>
          <w:ilvl w:val="0"/>
          <w:numId w:val="3"/>
        </w:numPr>
        <w:tabs>
          <w:tab w:val="clear" w:pos="360"/>
        </w:tabs>
        <w:rPr>
          <w:sz w:val="22"/>
          <w:szCs w:val="22"/>
        </w:rPr>
      </w:pPr>
      <w:r w:rsidRPr="00DC2C24">
        <w:rPr>
          <w:sz w:val="22"/>
          <w:szCs w:val="22"/>
        </w:rPr>
        <w:t xml:space="preserve">Participated </w:t>
      </w:r>
      <w:r w:rsidR="00A459C8" w:rsidRPr="00DC2C24">
        <w:rPr>
          <w:sz w:val="22"/>
          <w:szCs w:val="22"/>
        </w:rPr>
        <w:t xml:space="preserve">IBM </w:t>
      </w:r>
      <w:r w:rsidRPr="00DC2C24">
        <w:rPr>
          <w:sz w:val="22"/>
          <w:szCs w:val="22"/>
        </w:rPr>
        <w:t xml:space="preserve">Resilient </w:t>
      </w:r>
      <w:proofErr w:type="spellStart"/>
      <w:r w:rsidRPr="00DC2C24">
        <w:rPr>
          <w:sz w:val="22"/>
          <w:szCs w:val="22"/>
        </w:rPr>
        <w:t>Fn</w:t>
      </w:r>
      <w:proofErr w:type="spellEnd"/>
      <w:r w:rsidRPr="00DC2C24">
        <w:rPr>
          <w:sz w:val="22"/>
          <w:szCs w:val="22"/>
        </w:rPr>
        <w:t xml:space="preserve">(x) Integration Hackathon 2018 and wrote integrated codes with IBM Watson Speech Synthesizer using Python (Our </w:t>
      </w:r>
      <w:r w:rsidRPr="00691664">
        <w:rPr>
          <w:sz w:val="22"/>
          <w:szCs w:val="22"/>
        </w:rPr>
        <w:t xml:space="preserve">4-member team won the </w:t>
      </w:r>
      <w:r w:rsidR="00A459C8" w:rsidRPr="00691664">
        <w:rPr>
          <w:sz w:val="22"/>
          <w:szCs w:val="22"/>
        </w:rPr>
        <w:t>1st prize</w:t>
      </w:r>
      <w:r w:rsidRPr="00691664">
        <w:rPr>
          <w:sz w:val="22"/>
          <w:szCs w:val="22"/>
        </w:rPr>
        <w:t xml:space="preserve"> out of 22 teams</w:t>
      </w:r>
      <w:r w:rsidRPr="00DC2C24">
        <w:rPr>
          <w:sz w:val="22"/>
          <w:szCs w:val="22"/>
        </w:rPr>
        <w:t>)</w:t>
      </w:r>
      <w:r w:rsidR="00645CB3" w:rsidRPr="00DC2C24">
        <w:rPr>
          <w:sz w:val="22"/>
          <w:szCs w:val="22"/>
        </w:rPr>
        <w:t>.</w:t>
      </w:r>
    </w:p>
    <w:p w14:paraId="45CF265C" w14:textId="77777777" w:rsidR="007209CD" w:rsidRDefault="007209CD">
      <w:pPr>
        <w:rPr>
          <w:b/>
          <w:bCs/>
        </w:rPr>
      </w:pPr>
    </w:p>
    <w:p w14:paraId="3D7EF37E" w14:textId="77777777" w:rsidR="00373CD5" w:rsidRDefault="00373CD5">
      <w:r>
        <w:rPr>
          <w:b/>
          <w:bCs/>
        </w:rPr>
        <w:t>01/2016 – 11/</w:t>
      </w:r>
      <w:proofErr w:type="gramStart"/>
      <w:r>
        <w:rPr>
          <w:b/>
          <w:bCs/>
        </w:rPr>
        <w:t>2017</w:t>
      </w:r>
      <w:r>
        <w:t xml:space="preserve">  </w:t>
      </w:r>
      <w:r>
        <w:tab/>
      </w:r>
      <w:proofErr w:type="gramEnd"/>
      <w:r>
        <w:rPr>
          <w:b/>
          <w:bCs/>
          <w:i/>
          <w:iCs/>
          <w:u w:val="single"/>
        </w:rPr>
        <w:t>Senior Automation Engineer</w:t>
      </w:r>
      <w:r>
        <w:rPr>
          <w:u w:val="single"/>
        </w:rPr>
        <w:t xml:space="preserve">, </w:t>
      </w:r>
      <w:r>
        <w:rPr>
          <w:b/>
          <w:bCs/>
          <w:i/>
          <w:iCs/>
          <w:u w:val="single"/>
        </w:rPr>
        <w:t>World Travel Holdings, Wilmington, MA</w:t>
      </w:r>
      <w:r>
        <w:t xml:space="preserve"> </w:t>
      </w:r>
    </w:p>
    <w:p w14:paraId="4A4FF99F" w14:textId="62816B81" w:rsidR="00373CD5" w:rsidRPr="00DC2C24" w:rsidRDefault="00373CD5" w:rsidP="0053470A">
      <w:pPr>
        <w:numPr>
          <w:ilvl w:val="0"/>
          <w:numId w:val="2"/>
        </w:numPr>
        <w:ind w:left="180" w:firstLine="0"/>
        <w:rPr>
          <w:sz w:val="22"/>
          <w:szCs w:val="22"/>
        </w:rPr>
      </w:pPr>
      <w:r w:rsidRPr="00DC2C24">
        <w:rPr>
          <w:sz w:val="22"/>
          <w:szCs w:val="22"/>
        </w:rPr>
        <w:t xml:space="preserve">Created Selenium automation framework to drive </w:t>
      </w:r>
      <w:r w:rsidR="00A47DA1" w:rsidRPr="00DC2C24">
        <w:rPr>
          <w:sz w:val="22"/>
          <w:szCs w:val="22"/>
        </w:rPr>
        <w:t xml:space="preserve">front-end </w:t>
      </w:r>
      <w:r w:rsidRPr="00DC2C24">
        <w:rPr>
          <w:sz w:val="22"/>
          <w:szCs w:val="22"/>
        </w:rPr>
        <w:t xml:space="preserve">GUI test for </w:t>
      </w:r>
      <w:r w:rsidR="00053433" w:rsidRPr="00DC2C24">
        <w:rPr>
          <w:sz w:val="22"/>
          <w:szCs w:val="22"/>
        </w:rPr>
        <w:t xml:space="preserve">internal </w:t>
      </w:r>
      <w:r w:rsidRPr="00DC2C24">
        <w:rPr>
          <w:sz w:val="22"/>
          <w:szCs w:val="22"/>
        </w:rPr>
        <w:t>web booking applications</w:t>
      </w:r>
      <w:r w:rsidR="00AB48F3" w:rsidRPr="00DC2C24">
        <w:rPr>
          <w:sz w:val="22"/>
          <w:szCs w:val="22"/>
        </w:rPr>
        <w:t xml:space="preserve"> </w:t>
      </w:r>
      <w:r w:rsidR="00053433" w:rsidRPr="00DC2C24">
        <w:rPr>
          <w:sz w:val="22"/>
          <w:szCs w:val="22"/>
        </w:rPr>
        <w:t xml:space="preserve">used by </w:t>
      </w:r>
      <w:r w:rsidR="00053433" w:rsidRPr="00233EBF">
        <w:rPr>
          <w:sz w:val="22"/>
          <w:szCs w:val="22"/>
        </w:rPr>
        <w:t>2</w:t>
      </w:r>
      <w:r w:rsidR="00AE7325">
        <w:rPr>
          <w:sz w:val="22"/>
          <w:szCs w:val="22"/>
        </w:rPr>
        <w:t>k</w:t>
      </w:r>
      <w:r w:rsidR="00053433" w:rsidRPr="00233EBF">
        <w:rPr>
          <w:sz w:val="22"/>
          <w:szCs w:val="22"/>
        </w:rPr>
        <w:t>+</w:t>
      </w:r>
      <w:r w:rsidR="00053433" w:rsidRPr="00DC2C24">
        <w:rPr>
          <w:sz w:val="22"/>
          <w:szCs w:val="22"/>
        </w:rPr>
        <w:t xml:space="preserve"> experienced travel agents.</w:t>
      </w:r>
    </w:p>
    <w:p w14:paraId="79282239" w14:textId="77777777" w:rsidR="00373CD5" w:rsidRPr="00DC2C24" w:rsidRDefault="00373CD5" w:rsidP="007B37F1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Designed automation with JDBC for back-end data queries and verifications against front-end GUI data.</w:t>
      </w:r>
    </w:p>
    <w:p w14:paraId="13B5E044" w14:textId="77777777" w:rsidR="00373CD5" w:rsidRPr="00DC2C24" w:rsidRDefault="00373CD5" w:rsidP="007B37F1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Created and managed Jenkins daily automation jobs for builds test and environment validations.</w:t>
      </w:r>
    </w:p>
    <w:p w14:paraId="43695869" w14:textId="522D1411" w:rsidR="00373CD5" w:rsidRPr="00DC2C24" w:rsidRDefault="00C634C4" w:rsidP="007B37F1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Leveraged</w:t>
      </w:r>
      <w:r w:rsidR="00373CD5" w:rsidRPr="00DC2C24">
        <w:rPr>
          <w:sz w:val="22"/>
          <w:szCs w:val="22"/>
        </w:rPr>
        <w:t xml:space="preserve"> </w:t>
      </w:r>
      <w:r w:rsidR="00E93258">
        <w:rPr>
          <w:sz w:val="22"/>
          <w:szCs w:val="22"/>
        </w:rPr>
        <w:t xml:space="preserve">REST </w:t>
      </w:r>
      <w:r w:rsidR="00373CD5" w:rsidRPr="00DC2C24">
        <w:rPr>
          <w:sz w:val="22"/>
          <w:szCs w:val="22"/>
        </w:rPr>
        <w:t xml:space="preserve">API </w:t>
      </w:r>
      <w:r w:rsidRPr="00DC2C24">
        <w:rPr>
          <w:sz w:val="22"/>
          <w:szCs w:val="22"/>
        </w:rPr>
        <w:t xml:space="preserve">and built scripts </w:t>
      </w:r>
      <w:r w:rsidR="00373CD5" w:rsidRPr="00DC2C24">
        <w:rPr>
          <w:sz w:val="22"/>
          <w:szCs w:val="22"/>
        </w:rPr>
        <w:t xml:space="preserve">to validate health check on </w:t>
      </w:r>
      <w:r w:rsidRPr="00DC2C24">
        <w:rPr>
          <w:sz w:val="22"/>
          <w:szCs w:val="22"/>
        </w:rPr>
        <w:t xml:space="preserve">United and Hilton </w:t>
      </w:r>
      <w:r w:rsidR="00373CD5" w:rsidRPr="00DC2C24">
        <w:rPr>
          <w:sz w:val="22"/>
          <w:szCs w:val="22"/>
        </w:rPr>
        <w:t>partner services.</w:t>
      </w:r>
    </w:p>
    <w:p w14:paraId="3B718777" w14:textId="3519D693" w:rsidR="00373CD5" w:rsidRPr="00DC2C24" w:rsidRDefault="00373CD5" w:rsidP="007B37F1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Coded over 34</w:t>
      </w:r>
      <w:r w:rsidR="00AE7325">
        <w:rPr>
          <w:sz w:val="22"/>
          <w:szCs w:val="22"/>
        </w:rPr>
        <w:t>k</w:t>
      </w:r>
      <w:r w:rsidRPr="00DC2C24">
        <w:rPr>
          <w:sz w:val="22"/>
          <w:szCs w:val="22"/>
        </w:rPr>
        <w:t xml:space="preserve"> java line automation test in an Agile development (2-week sprint).</w:t>
      </w:r>
    </w:p>
    <w:p w14:paraId="0D66B979" w14:textId="77777777" w:rsidR="00373CD5" w:rsidRPr="00DC2C24" w:rsidRDefault="00373CD5" w:rsidP="007B37F1">
      <w:pPr>
        <w:numPr>
          <w:ilvl w:val="0"/>
          <w:numId w:val="2"/>
        </w:numPr>
        <w:ind w:left="720" w:hanging="540"/>
        <w:rPr>
          <w:sz w:val="22"/>
          <w:szCs w:val="22"/>
        </w:rPr>
      </w:pPr>
      <w:r w:rsidRPr="00DC2C24">
        <w:rPr>
          <w:sz w:val="22"/>
          <w:szCs w:val="22"/>
        </w:rPr>
        <w:t>Discussed with QA members, ran demo, enhanced automation from feedback for more test coverage.</w:t>
      </w:r>
    </w:p>
    <w:p w14:paraId="38E6173F" w14:textId="77777777" w:rsidR="00A459C8" w:rsidRDefault="00A459C8">
      <w:pPr>
        <w:rPr>
          <w:b/>
          <w:bCs/>
        </w:rPr>
      </w:pPr>
    </w:p>
    <w:p w14:paraId="6E169FE1" w14:textId="77777777" w:rsidR="00373CD5" w:rsidRDefault="00373CD5">
      <w:r>
        <w:rPr>
          <w:b/>
          <w:bCs/>
        </w:rPr>
        <w:t>07/2003 – 12/</w:t>
      </w:r>
      <w:proofErr w:type="gramStart"/>
      <w:r>
        <w:rPr>
          <w:b/>
          <w:bCs/>
        </w:rPr>
        <w:t>2015</w:t>
      </w:r>
      <w:r>
        <w:t xml:space="preserve">  </w:t>
      </w:r>
      <w:r>
        <w:tab/>
      </w:r>
      <w:proofErr w:type="gramEnd"/>
      <w:r>
        <w:rPr>
          <w:b/>
          <w:bCs/>
          <w:i/>
          <w:iCs/>
          <w:u w:val="single"/>
        </w:rPr>
        <w:t>Advisory Software Engineer</w:t>
      </w:r>
      <w:r>
        <w:rPr>
          <w:u w:val="single"/>
        </w:rPr>
        <w:t xml:space="preserve">, </w:t>
      </w:r>
      <w:r>
        <w:rPr>
          <w:b/>
          <w:bCs/>
          <w:i/>
          <w:iCs/>
          <w:u w:val="single"/>
        </w:rPr>
        <w:t>IBM Corporation, Littleton, MA</w:t>
      </w:r>
      <w:r>
        <w:t xml:space="preserve"> </w:t>
      </w:r>
    </w:p>
    <w:p w14:paraId="75006C54" w14:textId="77777777" w:rsidR="00373CD5" w:rsidRDefault="00373CD5">
      <w:pPr>
        <w:rPr>
          <w:b/>
          <w:bCs/>
          <w:i/>
          <w:iCs/>
          <w:u w:val="single"/>
        </w:rPr>
      </w:pPr>
      <w:r>
        <w:rPr>
          <w:i/>
          <w:iCs/>
        </w:rPr>
        <w:t>Advisory Software Engineer,</w:t>
      </w:r>
      <w:r>
        <w:rPr>
          <w:i/>
          <w:iCs/>
          <w:u w:val="single"/>
        </w:rPr>
        <w:t xml:space="preserve"> 05/2010-12/2015</w:t>
      </w:r>
      <w:r>
        <w:rPr>
          <w:u w:val="single"/>
        </w:rPr>
        <w:t xml:space="preserve"> </w:t>
      </w:r>
    </w:p>
    <w:p w14:paraId="2C48BA71" w14:textId="782E22B1" w:rsidR="00373CD5" w:rsidRPr="00892392" w:rsidRDefault="00373CD5" w:rsidP="00892392">
      <w:pPr>
        <w:numPr>
          <w:ilvl w:val="0"/>
          <w:numId w:val="41"/>
        </w:numPr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Wrote 20</w:t>
      </w:r>
      <w:r w:rsidR="00AE7325">
        <w:rPr>
          <w:sz w:val="22"/>
          <w:szCs w:val="22"/>
        </w:rPr>
        <w:t>k</w:t>
      </w:r>
      <w:r w:rsidRPr="00892392">
        <w:rPr>
          <w:sz w:val="22"/>
          <w:szCs w:val="22"/>
        </w:rPr>
        <w:t xml:space="preserve"> lines of Java codes automation test IBM Notes and Notes Web applications.</w:t>
      </w:r>
    </w:p>
    <w:p w14:paraId="7D25587D" w14:textId="2A116ACB" w:rsidR="00373CD5" w:rsidRPr="00892392" w:rsidRDefault="00373CD5" w:rsidP="00204DC1">
      <w:pPr>
        <w:numPr>
          <w:ilvl w:val="0"/>
          <w:numId w:val="6"/>
        </w:numPr>
        <w:tabs>
          <w:tab w:val="clear" w:pos="180"/>
          <w:tab w:val="clear" w:pos="360"/>
          <w:tab w:val="clear" w:pos="4860"/>
        </w:tabs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 xml:space="preserve">Analyzed 50+ existing Java GUI automation scripts and increased performance </w:t>
      </w:r>
      <w:r w:rsidR="004F373C" w:rsidRPr="00892392">
        <w:rPr>
          <w:sz w:val="22"/>
          <w:szCs w:val="22"/>
        </w:rPr>
        <w:t xml:space="preserve">from leveraging </w:t>
      </w:r>
      <w:r w:rsidR="00E93258">
        <w:rPr>
          <w:sz w:val="22"/>
          <w:szCs w:val="22"/>
        </w:rPr>
        <w:t xml:space="preserve">REST </w:t>
      </w:r>
      <w:r w:rsidR="002648A6" w:rsidRPr="00892392">
        <w:rPr>
          <w:sz w:val="22"/>
          <w:szCs w:val="22"/>
        </w:rPr>
        <w:t>API</w:t>
      </w:r>
      <w:r w:rsidR="004F373C" w:rsidRPr="00892392">
        <w:rPr>
          <w:sz w:val="22"/>
          <w:szCs w:val="22"/>
        </w:rPr>
        <w:t>.</w:t>
      </w:r>
    </w:p>
    <w:p w14:paraId="1CC0B2A4" w14:textId="77777777" w:rsidR="00373CD5" w:rsidRPr="00892392" w:rsidRDefault="00373CD5" w:rsidP="00204DC1">
      <w:pPr>
        <w:numPr>
          <w:ilvl w:val="0"/>
          <w:numId w:val="8"/>
        </w:numPr>
        <w:tabs>
          <w:tab w:val="clear" w:pos="360"/>
          <w:tab w:val="clear" w:pos="4860"/>
        </w:tabs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 xml:space="preserve">Supported RFT automation infrastructure, and created model data-driven automation for QE members </w:t>
      </w:r>
    </w:p>
    <w:p w14:paraId="27920164" w14:textId="25E46932" w:rsidR="00373CD5" w:rsidRPr="00892392" w:rsidRDefault="00373CD5" w:rsidP="00204DC1">
      <w:pPr>
        <w:numPr>
          <w:ilvl w:val="0"/>
          <w:numId w:val="8"/>
        </w:numPr>
        <w:tabs>
          <w:tab w:val="clear" w:pos="360"/>
          <w:tab w:val="clear" w:pos="4860"/>
        </w:tabs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 xml:space="preserve">Led </w:t>
      </w:r>
      <w:r w:rsidR="00D76510" w:rsidRPr="00892392">
        <w:rPr>
          <w:sz w:val="22"/>
          <w:szCs w:val="22"/>
        </w:rPr>
        <w:t xml:space="preserve">Group test </w:t>
      </w:r>
      <w:r w:rsidRPr="00892392">
        <w:rPr>
          <w:sz w:val="22"/>
          <w:szCs w:val="22"/>
        </w:rPr>
        <w:t>rally into extensive testing on final builds before releasing them to customers.</w:t>
      </w:r>
    </w:p>
    <w:p w14:paraId="274C1B91" w14:textId="4DD6FDA6" w:rsidR="00373CD5" w:rsidRPr="00892392" w:rsidRDefault="00373CD5" w:rsidP="00204DC1">
      <w:pPr>
        <w:numPr>
          <w:ilvl w:val="0"/>
          <w:numId w:val="8"/>
        </w:numPr>
        <w:tabs>
          <w:tab w:val="clear" w:pos="360"/>
          <w:tab w:val="clear" w:pos="4860"/>
        </w:tabs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Led and managed quality assurance goals for IBM Notes Connections Content Management project</w:t>
      </w:r>
    </w:p>
    <w:p w14:paraId="2DCA5308" w14:textId="77777777" w:rsidR="00022FB2" w:rsidRPr="00892392" w:rsidRDefault="00373CD5" w:rsidP="00204DC1">
      <w:pPr>
        <w:numPr>
          <w:ilvl w:val="0"/>
          <w:numId w:val="8"/>
        </w:numPr>
        <w:tabs>
          <w:tab w:val="clear" w:pos="360"/>
          <w:tab w:val="clear" w:pos="4860"/>
        </w:tabs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Awarded IBM First Patent Invention Achievement and First Plateau Invention Achievement.</w:t>
      </w:r>
    </w:p>
    <w:p w14:paraId="45E02D14" w14:textId="77777777" w:rsidR="00373CD5" w:rsidRDefault="00373CD5">
      <w:pPr>
        <w:rPr>
          <w:b/>
          <w:bCs/>
        </w:rPr>
      </w:pPr>
      <w:r>
        <w:rPr>
          <w:i/>
          <w:iCs/>
        </w:rPr>
        <w:t>Staff Software Engineer,</w:t>
      </w:r>
      <w:r>
        <w:rPr>
          <w:i/>
          <w:iCs/>
          <w:u w:val="single"/>
        </w:rPr>
        <w:t xml:space="preserve"> 06/2006-05/2010</w:t>
      </w:r>
      <w:r>
        <w:tab/>
        <w:t xml:space="preserve">     </w:t>
      </w:r>
    </w:p>
    <w:p w14:paraId="442E2392" w14:textId="2144F482" w:rsidR="00373CD5" w:rsidRPr="00892392" w:rsidRDefault="00373CD5" w:rsidP="00A604AD">
      <w:pPr>
        <w:numPr>
          <w:ilvl w:val="0"/>
          <w:numId w:val="37"/>
        </w:numPr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Coded 5</w:t>
      </w:r>
      <w:r w:rsidR="00AE7325">
        <w:rPr>
          <w:sz w:val="22"/>
          <w:szCs w:val="22"/>
        </w:rPr>
        <w:t>k</w:t>
      </w:r>
      <w:r w:rsidRPr="00892392">
        <w:rPr>
          <w:sz w:val="22"/>
          <w:szCs w:val="22"/>
        </w:rPr>
        <w:t xml:space="preserve"> Java lines of automation test for IBM Notes on Cloud/On Premise/Hybrid configurations.</w:t>
      </w:r>
    </w:p>
    <w:p w14:paraId="50E09449" w14:textId="6E1EEBA5" w:rsidR="00373CD5" w:rsidRPr="00892392" w:rsidRDefault="00373CD5" w:rsidP="00C06ADF">
      <w:pPr>
        <w:numPr>
          <w:ilvl w:val="0"/>
          <w:numId w:val="11"/>
        </w:numPr>
        <w:tabs>
          <w:tab w:val="clear" w:pos="360"/>
        </w:tabs>
        <w:rPr>
          <w:sz w:val="22"/>
          <w:szCs w:val="22"/>
        </w:rPr>
      </w:pPr>
      <w:r w:rsidRPr="00892392">
        <w:rPr>
          <w:sz w:val="22"/>
          <w:szCs w:val="22"/>
        </w:rPr>
        <w:t xml:space="preserve">Led and worked with QE members in Beijing and Pune </w:t>
      </w:r>
      <w:r w:rsidR="00C06ADF" w:rsidRPr="00892392">
        <w:rPr>
          <w:sz w:val="22"/>
          <w:szCs w:val="22"/>
        </w:rPr>
        <w:t xml:space="preserve">using RFT </w:t>
      </w:r>
      <w:r w:rsidRPr="00892392">
        <w:rPr>
          <w:sz w:val="22"/>
          <w:szCs w:val="22"/>
        </w:rPr>
        <w:t>on multiple test projects</w:t>
      </w:r>
      <w:r w:rsidR="00CF0396">
        <w:rPr>
          <w:sz w:val="22"/>
          <w:szCs w:val="22"/>
        </w:rPr>
        <w:t>.</w:t>
      </w:r>
    </w:p>
    <w:p w14:paraId="52A586CA" w14:textId="3343121A" w:rsidR="00373CD5" w:rsidRPr="00892392" w:rsidRDefault="00373CD5" w:rsidP="00A604AD">
      <w:pPr>
        <w:numPr>
          <w:ilvl w:val="0"/>
          <w:numId w:val="11"/>
        </w:numPr>
        <w:tabs>
          <w:tab w:val="clear" w:pos="360"/>
        </w:tabs>
        <w:rPr>
          <w:sz w:val="22"/>
          <w:szCs w:val="22"/>
        </w:rPr>
      </w:pPr>
      <w:r w:rsidRPr="00892392">
        <w:rPr>
          <w:sz w:val="22"/>
          <w:szCs w:val="22"/>
        </w:rPr>
        <w:t xml:space="preserve">Published 2 technical papers promoted 2 new features of </w:t>
      </w:r>
      <w:r w:rsidR="00CF0396">
        <w:rPr>
          <w:sz w:val="22"/>
          <w:szCs w:val="22"/>
        </w:rPr>
        <w:t xml:space="preserve">redesigned </w:t>
      </w:r>
      <w:r w:rsidRPr="00892392">
        <w:rPr>
          <w:sz w:val="22"/>
          <w:szCs w:val="22"/>
        </w:rPr>
        <w:t>IBM Notes 8</w:t>
      </w:r>
      <w:r w:rsidR="00CF0396">
        <w:rPr>
          <w:sz w:val="22"/>
          <w:szCs w:val="22"/>
        </w:rPr>
        <w:t>.</w:t>
      </w:r>
    </w:p>
    <w:p w14:paraId="3330DE28" w14:textId="4AC80F25" w:rsidR="00373CD5" w:rsidRPr="00892392" w:rsidRDefault="00373CD5" w:rsidP="00A604AD">
      <w:pPr>
        <w:numPr>
          <w:ilvl w:val="0"/>
          <w:numId w:val="11"/>
        </w:numPr>
        <w:tabs>
          <w:tab w:val="clear" w:pos="360"/>
        </w:tabs>
        <w:rPr>
          <w:sz w:val="22"/>
          <w:szCs w:val="22"/>
        </w:rPr>
      </w:pPr>
      <w:r w:rsidRPr="00892392">
        <w:rPr>
          <w:sz w:val="22"/>
          <w:szCs w:val="22"/>
        </w:rPr>
        <w:t xml:space="preserve">Represented IBM at </w:t>
      </w:r>
      <w:proofErr w:type="spellStart"/>
      <w:r w:rsidRPr="00892392">
        <w:rPr>
          <w:sz w:val="22"/>
          <w:szCs w:val="22"/>
        </w:rPr>
        <w:t>CalConnect</w:t>
      </w:r>
      <w:proofErr w:type="spellEnd"/>
      <w:r w:rsidRPr="00892392">
        <w:rPr>
          <w:sz w:val="22"/>
          <w:szCs w:val="22"/>
        </w:rPr>
        <w:t xml:space="preserve"> 2005</w:t>
      </w:r>
      <w:r w:rsidR="0045004C" w:rsidRPr="00892392">
        <w:rPr>
          <w:sz w:val="22"/>
          <w:szCs w:val="22"/>
        </w:rPr>
        <w:t xml:space="preserve"> </w:t>
      </w:r>
      <w:r w:rsidRPr="00892392">
        <w:rPr>
          <w:sz w:val="22"/>
          <w:szCs w:val="22"/>
        </w:rPr>
        <w:t>&amp;</w:t>
      </w:r>
      <w:r w:rsidR="0045004C" w:rsidRPr="00892392">
        <w:rPr>
          <w:sz w:val="22"/>
          <w:szCs w:val="22"/>
        </w:rPr>
        <w:t xml:space="preserve"> </w:t>
      </w:r>
      <w:r w:rsidRPr="00892392">
        <w:rPr>
          <w:sz w:val="22"/>
          <w:szCs w:val="22"/>
        </w:rPr>
        <w:t>2007 conferences and achieved IBM Notes interoperable test</w:t>
      </w:r>
      <w:r w:rsidR="00405F46" w:rsidRPr="00892392">
        <w:rPr>
          <w:sz w:val="22"/>
          <w:szCs w:val="22"/>
        </w:rPr>
        <w:t>s</w:t>
      </w:r>
      <w:r w:rsidRPr="00892392">
        <w:rPr>
          <w:sz w:val="22"/>
          <w:szCs w:val="22"/>
        </w:rPr>
        <w:t>.</w:t>
      </w:r>
    </w:p>
    <w:p w14:paraId="74C77826" w14:textId="05353923" w:rsidR="00373CD5" w:rsidRPr="00892392" w:rsidRDefault="00373CD5" w:rsidP="00A604AD">
      <w:pPr>
        <w:numPr>
          <w:ilvl w:val="0"/>
          <w:numId w:val="11"/>
        </w:numPr>
        <w:tabs>
          <w:tab w:val="clear" w:pos="360"/>
        </w:tabs>
        <w:rPr>
          <w:sz w:val="22"/>
          <w:szCs w:val="22"/>
        </w:rPr>
      </w:pPr>
      <w:r w:rsidRPr="00892392">
        <w:rPr>
          <w:sz w:val="22"/>
          <w:szCs w:val="22"/>
        </w:rPr>
        <w:t xml:space="preserve">Represented </w:t>
      </w:r>
      <w:r w:rsidR="002870A6" w:rsidRPr="00892392">
        <w:rPr>
          <w:sz w:val="22"/>
          <w:szCs w:val="22"/>
        </w:rPr>
        <w:t>IBM</w:t>
      </w:r>
      <w:r w:rsidR="00D175C0">
        <w:rPr>
          <w:sz w:val="22"/>
          <w:szCs w:val="22"/>
        </w:rPr>
        <w:t xml:space="preserve"> interacted with customers </w:t>
      </w:r>
      <w:r w:rsidRPr="00892392">
        <w:rPr>
          <w:sz w:val="22"/>
          <w:szCs w:val="22"/>
        </w:rPr>
        <w:t xml:space="preserve">at IBM </w:t>
      </w:r>
      <w:proofErr w:type="spellStart"/>
      <w:r w:rsidRPr="00892392">
        <w:rPr>
          <w:sz w:val="22"/>
          <w:szCs w:val="22"/>
        </w:rPr>
        <w:t>Lotusphere</w:t>
      </w:r>
      <w:proofErr w:type="spellEnd"/>
      <w:r w:rsidRPr="00892392">
        <w:rPr>
          <w:sz w:val="22"/>
          <w:szCs w:val="22"/>
        </w:rPr>
        <w:t xml:space="preserve"> Orlando 2007 and Admin2006 Boston</w:t>
      </w:r>
      <w:r w:rsidR="00B81C51" w:rsidRPr="00892392">
        <w:rPr>
          <w:sz w:val="22"/>
          <w:szCs w:val="22"/>
        </w:rPr>
        <w:t>.</w:t>
      </w:r>
      <w:r w:rsidRPr="00892392">
        <w:rPr>
          <w:sz w:val="22"/>
          <w:szCs w:val="22"/>
        </w:rPr>
        <w:t xml:space="preserve"> </w:t>
      </w:r>
    </w:p>
    <w:p w14:paraId="23593EEB" w14:textId="7A116268" w:rsidR="00373CD5" w:rsidRDefault="00373CD5">
      <w:pPr>
        <w:rPr>
          <w:u w:val="single"/>
        </w:rPr>
      </w:pPr>
      <w:r>
        <w:rPr>
          <w:i/>
          <w:iCs/>
        </w:rPr>
        <w:t>Software Engineer,</w:t>
      </w:r>
      <w:r>
        <w:rPr>
          <w:u w:val="single"/>
        </w:rPr>
        <w:t xml:space="preserve"> 0</w:t>
      </w:r>
      <w:r w:rsidR="0045004C">
        <w:rPr>
          <w:u w:val="single"/>
        </w:rPr>
        <w:t>7</w:t>
      </w:r>
      <w:r>
        <w:rPr>
          <w:u w:val="single"/>
        </w:rPr>
        <w:t>/200</w:t>
      </w:r>
      <w:r w:rsidR="0045004C">
        <w:rPr>
          <w:u w:val="single"/>
        </w:rPr>
        <w:t>3</w:t>
      </w:r>
      <w:r>
        <w:rPr>
          <w:u w:val="single"/>
        </w:rPr>
        <w:t xml:space="preserve"> – 06/2006</w:t>
      </w:r>
    </w:p>
    <w:p w14:paraId="31CF939D" w14:textId="581F4EE4" w:rsidR="00373CD5" w:rsidRPr="00892392" w:rsidRDefault="0045004C" w:rsidP="00733DE5">
      <w:pPr>
        <w:numPr>
          <w:ilvl w:val="0"/>
          <w:numId w:val="38"/>
        </w:numPr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Performed QA</w:t>
      </w:r>
      <w:r w:rsidR="00373CD5" w:rsidRPr="00892392">
        <w:rPr>
          <w:sz w:val="22"/>
          <w:szCs w:val="22"/>
        </w:rPr>
        <w:t xml:space="preserve"> test</w:t>
      </w:r>
      <w:r w:rsidR="00733DE5" w:rsidRPr="00892392">
        <w:rPr>
          <w:sz w:val="22"/>
          <w:szCs w:val="22"/>
        </w:rPr>
        <w:t>s</w:t>
      </w:r>
      <w:r w:rsidR="00373CD5" w:rsidRPr="00892392">
        <w:rPr>
          <w:sz w:val="22"/>
          <w:szCs w:val="22"/>
        </w:rPr>
        <w:t xml:space="preserve"> for IBM Notes</w:t>
      </w:r>
      <w:r w:rsidRPr="00892392">
        <w:rPr>
          <w:sz w:val="22"/>
          <w:szCs w:val="22"/>
        </w:rPr>
        <w:t xml:space="preserve"> applications</w:t>
      </w:r>
      <w:r w:rsidR="00373CD5" w:rsidRPr="00892392">
        <w:rPr>
          <w:sz w:val="22"/>
          <w:szCs w:val="22"/>
        </w:rPr>
        <w:t xml:space="preserve"> using waterfall</w:t>
      </w:r>
      <w:r w:rsidR="00AD25AA">
        <w:rPr>
          <w:sz w:val="22"/>
          <w:szCs w:val="22"/>
        </w:rPr>
        <w:t xml:space="preserve"> and</w:t>
      </w:r>
      <w:r w:rsidR="00373CD5" w:rsidRPr="00892392">
        <w:rPr>
          <w:sz w:val="22"/>
          <w:szCs w:val="22"/>
        </w:rPr>
        <w:t xml:space="preserve"> agile methodologies</w:t>
      </w:r>
      <w:r w:rsidR="00733DE5" w:rsidRPr="00892392">
        <w:rPr>
          <w:sz w:val="22"/>
          <w:szCs w:val="22"/>
        </w:rPr>
        <w:t>.</w:t>
      </w:r>
    </w:p>
    <w:p w14:paraId="049314B4" w14:textId="50B4AC66" w:rsidR="00BF0FE7" w:rsidRDefault="00373CD5" w:rsidP="001B48B3">
      <w:pPr>
        <w:numPr>
          <w:ilvl w:val="0"/>
          <w:numId w:val="38"/>
        </w:numPr>
        <w:ind w:left="720" w:hanging="540"/>
        <w:rPr>
          <w:sz w:val="22"/>
          <w:szCs w:val="22"/>
        </w:rPr>
      </w:pPr>
      <w:r w:rsidRPr="00892392">
        <w:rPr>
          <w:sz w:val="22"/>
          <w:szCs w:val="22"/>
        </w:rPr>
        <w:t>Converted 10</w:t>
      </w:r>
      <w:r w:rsidR="00AE7325">
        <w:rPr>
          <w:sz w:val="22"/>
          <w:szCs w:val="22"/>
        </w:rPr>
        <w:t>k</w:t>
      </w:r>
      <w:r w:rsidRPr="00892392">
        <w:rPr>
          <w:sz w:val="22"/>
          <w:szCs w:val="22"/>
        </w:rPr>
        <w:t xml:space="preserve"> lines of Silk coded automation into Java codes </w:t>
      </w:r>
      <w:r w:rsidR="004E2B6A" w:rsidRPr="00892392">
        <w:rPr>
          <w:sz w:val="22"/>
          <w:szCs w:val="22"/>
        </w:rPr>
        <w:t>to be used with new RFT tool.</w:t>
      </w:r>
    </w:p>
    <w:p w14:paraId="44291593" w14:textId="2E16F97D" w:rsidR="0070541C" w:rsidRDefault="00E03C30" w:rsidP="001B48B3">
      <w:pPr>
        <w:numPr>
          <w:ilvl w:val="0"/>
          <w:numId w:val="38"/>
        </w:numPr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Provided </w:t>
      </w:r>
      <w:r w:rsidR="005B4E47">
        <w:rPr>
          <w:sz w:val="22"/>
          <w:szCs w:val="22"/>
        </w:rPr>
        <w:t>L2/</w:t>
      </w:r>
      <w:r>
        <w:rPr>
          <w:sz w:val="22"/>
          <w:szCs w:val="22"/>
        </w:rPr>
        <w:t xml:space="preserve">L3 technical support </w:t>
      </w:r>
      <w:r w:rsidR="00BD0D0C">
        <w:rPr>
          <w:sz w:val="22"/>
          <w:szCs w:val="22"/>
        </w:rPr>
        <w:t xml:space="preserve">to internal and external customers of </w:t>
      </w:r>
      <w:r w:rsidR="00AE1561">
        <w:rPr>
          <w:sz w:val="22"/>
          <w:szCs w:val="22"/>
        </w:rPr>
        <w:t xml:space="preserve">IBM </w:t>
      </w:r>
      <w:r w:rsidR="00BD0D0C">
        <w:rPr>
          <w:sz w:val="22"/>
          <w:szCs w:val="22"/>
        </w:rPr>
        <w:t>Notes</w:t>
      </w:r>
      <w:r w:rsidR="0070541C">
        <w:rPr>
          <w:sz w:val="22"/>
          <w:szCs w:val="22"/>
        </w:rPr>
        <w:t xml:space="preserve"> application. </w:t>
      </w:r>
    </w:p>
    <w:p w14:paraId="01F41E92" w14:textId="4D2B0B2E" w:rsidR="00CE09D1" w:rsidRPr="00892392" w:rsidRDefault="0070541C" w:rsidP="001B48B3">
      <w:pPr>
        <w:numPr>
          <w:ilvl w:val="0"/>
          <w:numId w:val="38"/>
        </w:numPr>
        <w:ind w:left="720" w:hanging="540"/>
        <w:rPr>
          <w:sz w:val="22"/>
          <w:szCs w:val="22"/>
        </w:rPr>
      </w:pPr>
      <w:r>
        <w:rPr>
          <w:sz w:val="22"/>
          <w:szCs w:val="22"/>
        </w:rPr>
        <w:t>Contributed to</w:t>
      </w:r>
      <w:r w:rsidR="00FA3852">
        <w:rPr>
          <w:sz w:val="22"/>
          <w:szCs w:val="22"/>
        </w:rPr>
        <w:t xml:space="preserve"> internal knowledge base articles</w:t>
      </w:r>
      <w:r w:rsidR="008D3CD7">
        <w:rPr>
          <w:sz w:val="22"/>
          <w:szCs w:val="22"/>
        </w:rPr>
        <w:t>, tips, workflows, how-to</w:t>
      </w:r>
      <w:r w:rsidR="002B5794">
        <w:rPr>
          <w:sz w:val="22"/>
          <w:szCs w:val="22"/>
        </w:rPr>
        <w:t xml:space="preserve"> for help center support of </w:t>
      </w:r>
      <w:r w:rsidR="00AE1561">
        <w:rPr>
          <w:sz w:val="22"/>
          <w:szCs w:val="22"/>
        </w:rPr>
        <w:t>IBM</w:t>
      </w:r>
      <w:r w:rsidR="002B5794">
        <w:rPr>
          <w:sz w:val="22"/>
          <w:szCs w:val="22"/>
        </w:rPr>
        <w:t xml:space="preserve"> Notes.</w:t>
      </w:r>
      <w:r w:rsidR="00E03C30">
        <w:rPr>
          <w:sz w:val="22"/>
          <w:szCs w:val="22"/>
        </w:rPr>
        <w:t xml:space="preserve"> </w:t>
      </w:r>
    </w:p>
    <w:p w14:paraId="29BB94C1" w14:textId="77777777" w:rsidR="0060671F" w:rsidRPr="006412E6" w:rsidRDefault="0060671F" w:rsidP="0060671F">
      <w:pPr>
        <w:ind w:left="720"/>
      </w:pPr>
    </w:p>
    <w:p w14:paraId="198DFFDB" w14:textId="10DACE4F" w:rsidR="00373CD5" w:rsidRDefault="00373CD5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PATENTS</w:t>
      </w:r>
    </w:p>
    <w:p w14:paraId="0FD9636A" w14:textId="0F814B5B" w:rsidR="00362ED5" w:rsidRPr="00D317B6" w:rsidRDefault="00362ED5" w:rsidP="00C05EB0">
      <w:pPr>
        <w:numPr>
          <w:ilvl w:val="0"/>
          <w:numId w:val="40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i/>
          <w:iCs/>
          <w:sz w:val="22"/>
          <w:szCs w:val="22"/>
        </w:rPr>
      </w:pPr>
      <w:r>
        <w:rPr>
          <w:b/>
          <w:sz w:val="22"/>
          <w:szCs w:val="22"/>
        </w:rPr>
        <w:t>Granted 07/09/2015</w:t>
      </w:r>
      <w:r>
        <w:rPr>
          <w:sz w:val="22"/>
          <w:szCs w:val="22"/>
        </w:rPr>
        <w:t xml:space="preserve">, </w:t>
      </w:r>
      <w:hyperlink r:id="rId11" w:history="1">
        <w:r w:rsidRPr="005A31E4">
          <w:rPr>
            <w:rStyle w:val="Hyperlink"/>
            <w:sz w:val="22"/>
            <w:szCs w:val="22"/>
          </w:rPr>
          <w:t>Scheduling events for multiple invitees</w:t>
        </w:r>
      </w:hyperlink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US 20120304088</w:t>
      </w:r>
      <w:r w:rsidR="007A2475">
        <w:rPr>
          <w:b/>
          <w:sz w:val="22"/>
          <w:szCs w:val="22"/>
        </w:rPr>
        <w:t xml:space="preserve"> </w:t>
      </w:r>
      <w:r w:rsidR="007A2475" w:rsidRPr="00D317B6">
        <w:rPr>
          <w:bCs/>
          <w:i/>
          <w:iCs/>
          <w:sz w:val="22"/>
          <w:szCs w:val="22"/>
        </w:rPr>
        <w:t>(co-authored)</w:t>
      </w:r>
    </w:p>
    <w:p w14:paraId="73EE22AC" w14:textId="610C9D5A" w:rsidR="00AD3286" w:rsidRPr="008C6E79" w:rsidRDefault="003F7A6D" w:rsidP="008C6E79">
      <w:pPr>
        <w:pStyle w:val="ListParagraph"/>
        <w:numPr>
          <w:ilvl w:val="0"/>
          <w:numId w:val="42"/>
        </w:numPr>
        <w:suppressAutoHyphens/>
        <w:spacing w:line="1" w:lineRule="atLeast"/>
        <w:textDirection w:val="btLr"/>
        <w:textAlignment w:val="top"/>
        <w:outlineLvl w:val="0"/>
        <w:rPr>
          <w:bCs/>
          <w:sz w:val="22"/>
          <w:szCs w:val="22"/>
        </w:rPr>
      </w:pPr>
      <w:r w:rsidRPr="008C6E79">
        <w:rPr>
          <w:bCs/>
          <w:sz w:val="22"/>
          <w:szCs w:val="22"/>
        </w:rPr>
        <w:t xml:space="preserve">improves </w:t>
      </w:r>
      <w:r w:rsidR="006F7250">
        <w:rPr>
          <w:bCs/>
          <w:sz w:val="22"/>
          <w:szCs w:val="22"/>
        </w:rPr>
        <w:t xml:space="preserve">meeting </w:t>
      </w:r>
      <w:r w:rsidR="00902239" w:rsidRPr="008C6E79">
        <w:rPr>
          <w:bCs/>
          <w:sz w:val="22"/>
          <w:szCs w:val="22"/>
        </w:rPr>
        <w:t>invitation</w:t>
      </w:r>
      <w:r w:rsidR="00CF1ECC" w:rsidRPr="008C6E79">
        <w:rPr>
          <w:bCs/>
          <w:sz w:val="22"/>
          <w:szCs w:val="22"/>
        </w:rPr>
        <w:t>s</w:t>
      </w:r>
      <w:r w:rsidR="00902239" w:rsidRPr="008C6E79">
        <w:rPr>
          <w:bCs/>
          <w:sz w:val="22"/>
          <w:szCs w:val="22"/>
        </w:rPr>
        <w:t xml:space="preserve"> </w:t>
      </w:r>
      <w:r w:rsidR="0019660C">
        <w:rPr>
          <w:bCs/>
          <w:sz w:val="22"/>
          <w:szCs w:val="22"/>
        </w:rPr>
        <w:t>with</w:t>
      </w:r>
      <w:r w:rsidR="00902239" w:rsidRPr="008C6E79">
        <w:rPr>
          <w:bCs/>
          <w:sz w:val="22"/>
          <w:szCs w:val="22"/>
        </w:rPr>
        <w:t xml:space="preserve"> large group of invitees</w:t>
      </w:r>
      <w:r w:rsidR="0010162A">
        <w:rPr>
          <w:bCs/>
          <w:sz w:val="22"/>
          <w:szCs w:val="22"/>
        </w:rPr>
        <w:t xml:space="preserve"> more effective.</w:t>
      </w:r>
    </w:p>
    <w:p w14:paraId="5783F2E9" w14:textId="77777777" w:rsidR="00D317B6" w:rsidRPr="00D317B6" w:rsidRDefault="00C05EB0" w:rsidP="00D317B6">
      <w:pPr>
        <w:numPr>
          <w:ilvl w:val="0"/>
          <w:numId w:val="40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i/>
          <w:iCs/>
          <w:sz w:val="22"/>
          <w:szCs w:val="22"/>
        </w:rPr>
      </w:pPr>
      <w:r w:rsidRPr="00D317B6">
        <w:rPr>
          <w:b/>
          <w:sz w:val="22"/>
          <w:szCs w:val="22"/>
        </w:rPr>
        <w:t xml:space="preserve">Granted 01/07/2014, </w:t>
      </w:r>
      <w:hyperlink r:id="rId12" w:history="1">
        <w:r w:rsidRPr="00D317B6">
          <w:rPr>
            <w:rStyle w:val="Hyperlink"/>
            <w:sz w:val="22"/>
            <w:szCs w:val="22"/>
          </w:rPr>
          <w:t>Creating follow me meetings in an electronic calendar</w:t>
        </w:r>
      </w:hyperlink>
      <w:r w:rsidRPr="00D317B6">
        <w:rPr>
          <w:sz w:val="22"/>
          <w:szCs w:val="22"/>
        </w:rPr>
        <w:t xml:space="preserve">, </w:t>
      </w:r>
      <w:r w:rsidRPr="00D317B6">
        <w:rPr>
          <w:b/>
          <w:sz w:val="22"/>
          <w:szCs w:val="22"/>
        </w:rPr>
        <w:t>20130151302</w:t>
      </w:r>
      <w:r w:rsidR="00CA2BC0" w:rsidRPr="00D317B6">
        <w:rPr>
          <w:b/>
          <w:sz w:val="22"/>
          <w:szCs w:val="22"/>
        </w:rPr>
        <w:t xml:space="preserve"> </w:t>
      </w:r>
      <w:r w:rsidR="00D317B6" w:rsidRPr="00D317B6">
        <w:rPr>
          <w:bCs/>
          <w:i/>
          <w:iCs/>
          <w:sz w:val="22"/>
          <w:szCs w:val="22"/>
        </w:rPr>
        <w:t>(co-authored)</w:t>
      </w:r>
    </w:p>
    <w:p w14:paraId="0D159FAE" w14:textId="1CCAA9F6" w:rsidR="00055984" w:rsidRPr="008C6E79" w:rsidRDefault="00252723" w:rsidP="008C6E79">
      <w:pPr>
        <w:pStyle w:val="ListParagraph"/>
        <w:numPr>
          <w:ilvl w:val="0"/>
          <w:numId w:val="42"/>
        </w:numPr>
        <w:suppressAutoHyphens/>
        <w:spacing w:line="1" w:lineRule="atLeast"/>
        <w:textDirection w:val="btLr"/>
        <w:textAlignment w:val="top"/>
        <w:outlineLvl w:val="0"/>
        <w:rPr>
          <w:bCs/>
          <w:sz w:val="22"/>
          <w:szCs w:val="22"/>
        </w:rPr>
      </w:pPr>
      <w:r w:rsidRPr="008C6E79">
        <w:rPr>
          <w:bCs/>
          <w:sz w:val="22"/>
          <w:szCs w:val="22"/>
        </w:rPr>
        <w:t>improves</w:t>
      </w:r>
      <w:r w:rsidR="00FE2312" w:rsidRPr="008C6E79">
        <w:rPr>
          <w:bCs/>
          <w:sz w:val="22"/>
          <w:szCs w:val="22"/>
        </w:rPr>
        <w:t xml:space="preserve"> calendar scheduling </w:t>
      </w:r>
      <w:r w:rsidR="00C844E1" w:rsidRPr="008C6E79">
        <w:rPr>
          <w:bCs/>
          <w:sz w:val="22"/>
          <w:szCs w:val="22"/>
        </w:rPr>
        <w:t xml:space="preserve">to be </w:t>
      </w:r>
      <w:r w:rsidR="00FE2312" w:rsidRPr="008C6E79">
        <w:rPr>
          <w:bCs/>
          <w:sz w:val="22"/>
          <w:szCs w:val="22"/>
        </w:rPr>
        <w:t>follow</w:t>
      </w:r>
      <w:r w:rsidR="00C844E1" w:rsidRPr="008C6E79">
        <w:rPr>
          <w:bCs/>
          <w:sz w:val="22"/>
          <w:szCs w:val="22"/>
        </w:rPr>
        <w:t>ed</w:t>
      </w:r>
      <w:r w:rsidR="00FE2312" w:rsidRPr="008C6E79">
        <w:rPr>
          <w:bCs/>
          <w:sz w:val="22"/>
          <w:szCs w:val="22"/>
        </w:rPr>
        <w:t xml:space="preserve"> </w:t>
      </w:r>
      <w:r w:rsidR="00C844E1" w:rsidRPr="008C6E79">
        <w:rPr>
          <w:bCs/>
          <w:sz w:val="22"/>
          <w:szCs w:val="22"/>
        </w:rPr>
        <w:t>by other</w:t>
      </w:r>
      <w:r w:rsidR="00FE2312" w:rsidRPr="008C6E79">
        <w:rPr>
          <w:bCs/>
          <w:sz w:val="22"/>
          <w:szCs w:val="22"/>
        </w:rPr>
        <w:t xml:space="preserve"> events </w:t>
      </w:r>
      <w:r w:rsidRPr="008C6E79">
        <w:rPr>
          <w:bCs/>
          <w:sz w:val="22"/>
          <w:szCs w:val="22"/>
        </w:rPr>
        <w:t xml:space="preserve">in more </w:t>
      </w:r>
      <w:r w:rsidR="00D317B6" w:rsidRPr="008C6E79">
        <w:rPr>
          <w:bCs/>
          <w:sz w:val="22"/>
          <w:szCs w:val="22"/>
        </w:rPr>
        <w:t>connected</w:t>
      </w:r>
      <w:r w:rsidRPr="008C6E79">
        <w:rPr>
          <w:bCs/>
          <w:sz w:val="22"/>
          <w:szCs w:val="22"/>
        </w:rPr>
        <w:t xml:space="preserve"> relationship</w:t>
      </w:r>
      <w:r w:rsidR="0010162A">
        <w:rPr>
          <w:bCs/>
          <w:sz w:val="22"/>
          <w:szCs w:val="22"/>
        </w:rPr>
        <w:t>s</w:t>
      </w:r>
      <w:r w:rsidRPr="008C6E79">
        <w:rPr>
          <w:bCs/>
          <w:sz w:val="22"/>
          <w:szCs w:val="22"/>
        </w:rPr>
        <w:t>.</w:t>
      </w:r>
    </w:p>
    <w:p w14:paraId="63282489" w14:textId="15294621" w:rsidR="00C05EB0" w:rsidRPr="00385C3D" w:rsidRDefault="00C05EB0" w:rsidP="00D317B6">
      <w:pPr>
        <w:numPr>
          <w:ilvl w:val="0"/>
          <w:numId w:val="40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Filed 08/31/2011, </w:t>
      </w:r>
      <w:hyperlink r:id="rId13" w:history="1">
        <w:r w:rsidRPr="005A31E4">
          <w:rPr>
            <w:rStyle w:val="Hyperlink"/>
            <w:sz w:val="22"/>
            <w:szCs w:val="22"/>
          </w:rPr>
          <w:t>Categorizing email recipients,</w:t>
        </w:r>
      </w:hyperlink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US 20130054710</w:t>
      </w:r>
      <w:r w:rsidR="00D317B6">
        <w:rPr>
          <w:b/>
          <w:sz w:val="22"/>
          <w:szCs w:val="22"/>
        </w:rPr>
        <w:t xml:space="preserve"> </w:t>
      </w:r>
      <w:r w:rsidR="00D317B6" w:rsidRPr="00D317B6">
        <w:rPr>
          <w:bCs/>
          <w:i/>
          <w:iCs/>
          <w:sz w:val="22"/>
          <w:szCs w:val="22"/>
        </w:rPr>
        <w:t>(co-authored)</w:t>
      </w:r>
    </w:p>
    <w:p w14:paraId="3D4BA2AC" w14:textId="28216F64" w:rsidR="00385C3D" w:rsidRPr="008C6E79" w:rsidRDefault="004930C7" w:rsidP="008C6E79">
      <w:pPr>
        <w:pStyle w:val="ListParagraph"/>
        <w:numPr>
          <w:ilvl w:val="0"/>
          <w:numId w:val="42"/>
        </w:numPr>
        <w:suppressAutoHyphens/>
        <w:spacing w:line="1" w:lineRule="atLeast"/>
        <w:textDirection w:val="btLr"/>
        <w:textAlignment w:val="top"/>
        <w:outlineLvl w:val="0"/>
        <w:rPr>
          <w:bCs/>
          <w:sz w:val="22"/>
          <w:szCs w:val="22"/>
        </w:rPr>
      </w:pPr>
      <w:r w:rsidRPr="008C6E79">
        <w:rPr>
          <w:bCs/>
          <w:sz w:val="22"/>
          <w:szCs w:val="22"/>
        </w:rPr>
        <w:t xml:space="preserve">improves mass email communications to target right group of </w:t>
      </w:r>
      <w:r w:rsidR="002D0152" w:rsidRPr="008C6E79">
        <w:rPr>
          <w:bCs/>
          <w:sz w:val="22"/>
          <w:szCs w:val="22"/>
        </w:rPr>
        <w:t xml:space="preserve">intended </w:t>
      </w:r>
      <w:r w:rsidRPr="008C6E79">
        <w:rPr>
          <w:bCs/>
          <w:sz w:val="22"/>
          <w:szCs w:val="22"/>
        </w:rPr>
        <w:t xml:space="preserve">recipients rather than </w:t>
      </w:r>
      <w:r w:rsidR="002D0152" w:rsidRPr="008C6E79">
        <w:rPr>
          <w:bCs/>
          <w:sz w:val="22"/>
          <w:szCs w:val="22"/>
        </w:rPr>
        <w:t>spam unnecessary incorrect recipients</w:t>
      </w:r>
      <w:r w:rsidR="007E5EEF" w:rsidRPr="008C6E79">
        <w:rPr>
          <w:bCs/>
          <w:sz w:val="22"/>
          <w:szCs w:val="22"/>
        </w:rPr>
        <w:t>.</w:t>
      </w:r>
    </w:p>
    <w:p w14:paraId="160E96CE" w14:textId="5FDEF267" w:rsidR="00C05EB0" w:rsidRPr="009D15A3" w:rsidRDefault="00C05EB0" w:rsidP="00C05EB0">
      <w:pPr>
        <w:numPr>
          <w:ilvl w:val="0"/>
          <w:numId w:val="40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Filed 12/02/2010, </w:t>
      </w:r>
      <w:hyperlink r:id="rId14" w:history="1">
        <w:r w:rsidRPr="005A31E4">
          <w:rPr>
            <w:rStyle w:val="Hyperlink"/>
            <w:sz w:val="22"/>
            <w:szCs w:val="22"/>
          </w:rPr>
          <w:t>Making a Recurring Reservation for a Resource</w:t>
        </w:r>
      </w:hyperlink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US 20120143638</w:t>
      </w:r>
      <w:r w:rsidR="009D15A3">
        <w:rPr>
          <w:b/>
          <w:sz w:val="22"/>
          <w:szCs w:val="22"/>
        </w:rPr>
        <w:t xml:space="preserve"> </w:t>
      </w:r>
      <w:r w:rsidR="009D15A3" w:rsidRPr="00D317B6">
        <w:rPr>
          <w:bCs/>
          <w:i/>
          <w:iCs/>
          <w:sz w:val="22"/>
          <w:szCs w:val="22"/>
        </w:rPr>
        <w:t>(co-authored)</w:t>
      </w:r>
    </w:p>
    <w:p w14:paraId="1880E7C2" w14:textId="78532F29" w:rsidR="009D15A3" w:rsidRPr="008C6E79" w:rsidRDefault="009D15A3" w:rsidP="008C6E79">
      <w:pPr>
        <w:pStyle w:val="ListParagraph"/>
        <w:numPr>
          <w:ilvl w:val="0"/>
          <w:numId w:val="42"/>
        </w:numPr>
        <w:suppressAutoHyphens/>
        <w:spacing w:line="1" w:lineRule="atLeast"/>
        <w:textDirection w:val="btLr"/>
        <w:textAlignment w:val="top"/>
        <w:outlineLvl w:val="0"/>
        <w:rPr>
          <w:sz w:val="22"/>
          <w:szCs w:val="22"/>
        </w:rPr>
      </w:pPr>
      <w:r w:rsidRPr="008C6E79">
        <w:rPr>
          <w:bCs/>
          <w:sz w:val="22"/>
          <w:szCs w:val="22"/>
        </w:rPr>
        <w:t>improves</w:t>
      </w:r>
      <w:r w:rsidR="000A2D89" w:rsidRPr="008C6E79">
        <w:rPr>
          <w:bCs/>
          <w:sz w:val="22"/>
          <w:szCs w:val="22"/>
        </w:rPr>
        <w:t xml:space="preserve"> meeting’</w:t>
      </w:r>
      <w:r w:rsidR="00667139" w:rsidRPr="008C6E79">
        <w:rPr>
          <w:bCs/>
          <w:sz w:val="22"/>
          <w:szCs w:val="22"/>
        </w:rPr>
        <w:t>s room and resource reservation</w:t>
      </w:r>
      <w:r w:rsidR="00AA1133" w:rsidRPr="008C6E79">
        <w:rPr>
          <w:bCs/>
          <w:sz w:val="22"/>
          <w:szCs w:val="22"/>
        </w:rPr>
        <w:t xml:space="preserve"> more effective</w:t>
      </w:r>
      <w:r w:rsidR="00B90435" w:rsidRPr="008C6E79">
        <w:rPr>
          <w:bCs/>
          <w:sz w:val="22"/>
          <w:szCs w:val="22"/>
        </w:rPr>
        <w:t xml:space="preserve"> in recurring schedules.</w:t>
      </w:r>
      <w:r w:rsidR="00AA1133" w:rsidRPr="008C6E79">
        <w:rPr>
          <w:bCs/>
          <w:sz w:val="22"/>
          <w:szCs w:val="22"/>
        </w:rPr>
        <w:t xml:space="preserve"> </w:t>
      </w:r>
    </w:p>
    <w:p w14:paraId="5A1D5978" w14:textId="537C3EF2" w:rsidR="00B1286E" w:rsidRPr="00B90435" w:rsidRDefault="00C05EB0" w:rsidP="00C05EB0">
      <w:pPr>
        <w:numPr>
          <w:ilvl w:val="0"/>
          <w:numId w:val="40"/>
        </w:numPr>
        <w:suppressAutoHyphens/>
        <w:spacing w:line="1" w:lineRule="atLeast"/>
        <w:ind w:left="720" w:hanging="540"/>
        <w:textDirection w:val="btLr"/>
        <w:textAlignment w:val="top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 xml:space="preserve">Filed 03/25/2008, </w:t>
      </w:r>
      <w:hyperlink r:id="rId15" w:history="1">
        <w:r>
          <w:rPr>
            <w:rStyle w:val="Hyperlink"/>
            <w:sz w:val="22"/>
            <w:szCs w:val="22"/>
          </w:rPr>
          <w:t>Meeting Management Distinguishes Staff from Meeting Invitees</w:t>
        </w:r>
      </w:hyperlink>
      <w:r>
        <w:rPr>
          <w:sz w:val="22"/>
          <w:szCs w:val="22"/>
        </w:rPr>
        <w:t xml:space="preserve">, </w:t>
      </w:r>
      <w:r w:rsidRPr="005A31E4">
        <w:rPr>
          <w:b/>
          <w:sz w:val="22"/>
          <w:szCs w:val="22"/>
        </w:rPr>
        <w:t>20090248426</w:t>
      </w:r>
    </w:p>
    <w:p w14:paraId="353C5D05" w14:textId="7FD7525D" w:rsidR="0045004C" w:rsidRPr="00144578" w:rsidRDefault="00134A25" w:rsidP="008C6E79">
      <w:pPr>
        <w:pStyle w:val="ListParagraph"/>
        <w:numPr>
          <w:ilvl w:val="0"/>
          <w:numId w:val="42"/>
        </w:numPr>
        <w:suppressAutoHyphens/>
        <w:spacing w:line="1" w:lineRule="atLeast"/>
        <w:textDirection w:val="btLr"/>
        <w:textAlignment w:val="top"/>
        <w:outlineLvl w:val="0"/>
        <w:rPr>
          <w:rFonts w:cs="Times New Roman"/>
          <w:sz w:val="20"/>
          <w:szCs w:val="20"/>
        </w:rPr>
      </w:pPr>
      <w:r w:rsidRPr="008C6E79">
        <w:rPr>
          <w:bCs/>
          <w:sz w:val="22"/>
          <w:szCs w:val="22"/>
        </w:rPr>
        <w:t>allows meeting scheduler</w:t>
      </w:r>
      <w:r w:rsidR="006412E6" w:rsidRPr="008C6E79">
        <w:rPr>
          <w:bCs/>
          <w:sz w:val="22"/>
          <w:szCs w:val="22"/>
        </w:rPr>
        <w:t>s</w:t>
      </w:r>
      <w:r w:rsidRPr="008C6E79">
        <w:rPr>
          <w:bCs/>
          <w:sz w:val="22"/>
          <w:szCs w:val="22"/>
        </w:rPr>
        <w:t xml:space="preserve"> to</w:t>
      </w:r>
      <w:r w:rsidR="00127538" w:rsidRPr="008C6E79">
        <w:rPr>
          <w:bCs/>
          <w:sz w:val="22"/>
          <w:szCs w:val="22"/>
        </w:rPr>
        <w:t xml:space="preserve"> distinguish their list of invitees and optimize it so that</w:t>
      </w:r>
      <w:r w:rsidR="00B808F3" w:rsidRPr="008C6E79">
        <w:rPr>
          <w:bCs/>
          <w:sz w:val="22"/>
          <w:szCs w:val="22"/>
        </w:rPr>
        <w:t xml:space="preserve"> meeting</w:t>
      </w:r>
      <w:r w:rsidR="0060671F" w:rsidRPr="008C6E79">
        <w:rPr>
          <w:bCs/>
          <w:sz w:val="22"/>
          <w:szCs w:val="22"/>
        </w:rPr>
        <w:t>s</w:t>
      </w:r>
      <w:r w:rsidR="00B808F3" w:rsidRPr="008C6E79">
        <w:rPr>
          <w:bCs/>
          <w:sz w:val="22"/>
          <w:szCs w:val="22"/>
        </w:rPr>
        <w:t xml:space="preserve"> could be organized for productive</w:t>
      </w:r>
      <w:r w:rsidR="006412E6" w:rsidRPr="008C6E79">
        <w:rPr>
          <w:bCs/>
          <w:sz w:val="22"/>
          <w:szCs w:val="22"/>
        </w:rPr>
        <w:t xml:space="preserve"> outcome.</w:t>
      </w:r>
    </w:p>
    <w:p w14:paraId="69397892" w14:textId="77777777" w:rsidR="00144578" w:rsidRPr="00144578" w:rsidRDefault="00144578" w:rsidP="00144578">
      <w:pPr>
        <w:suppressAutoHyphens/>
        <w:spacing w:line="1" w:lineRule="atLeast"/>
        <w:textDirection w:val="btLr"/>
        <w:textAlignment w:val="top"/>
        <w:outlineLvl w:val="0"/>
        <w:rPr>
          <w:rFonts w:cs="Times New Roman"/>
          <w:sz w:val="20"/>
          <w:szCs w:val="20"/>
        </w:rPr>
      </w:pPr>
    </w:p>
    <w:sectPr w:rsidR="00144578" w:rsidRPr="00144578" w:rsidSect="00F83355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20CB5" w14:textId="77777777" w:rsidR="00C40911" w:rsidRDefault="00C40911">
      <w:r>
        <w:separator/>
      </w:r>
    </w:p>
  </w:endnote>
  <w:endnote w:type="continuationSeparator" w:id="0">
    <w:p w14:paraId="00C4D54B" w14:textId="77777777" w:rsidR="00C40911" w:rsidRDefault="00C4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35030598"/>
      <w:docPartObj>
        <w:docPartGallery w:val="Page Numbers (Bottom of Page)"/>
        <w:docPartUnique/>
      </w:docPartObj>
    </w:sdtPr>
    <w:sdtContent>
      <w:p w14:paraId="7102C89E" w14:textId="6883378F" w:rsidR="00144578" w:rsidRDefault="00144578" w:rsidP="00860C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78DF" w14:textId="77777777" w:rsidR="00144578" w:rsidRDefault="00144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60697279"/>
      <w:docPartObj>
        <w:docPartGallery w:val="Page Numbers (Bottom of Page)"/>
        <w:docPartUnique/>
      </w:docPartObj>
    </w:sdtPr>
    <w:sdtContent>
      <w:p w14:paraId="2DCB300D" w14:textId="53178BC9" w:rsidR="00144578" w:rsidRDefault="00144578" w:rsidP="003D49C4">
        <w:pPr>
          <w:pStyle w:val="Footer"/>
          <w:framePr w:wrap="none" w:vAnchor="text" w:hAnchor="page" w:x="5971" w:y="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  <w:r w:rsidR="00F83355">
          <w:rPr>
            <w:rStyle w:val="PageNumber"/>
          </w:rPr>
          <w:t>/</w:t>
        </w:r>
        <w:r w:rsidR="003D49C4">
          <w:rPr>
            <w:rStyle w:val="PageNumber"/>
          </w:rPr>
          <w:t>2</w:t>
        </w:r>
      </w:p>
    </w:sdtContent>
  </w:sdt>
  <w:p w14:paraId="2DEB0FD5" w14:textId="77777777" w:rsidR="00144578" w:rsidRDefault="0014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27AD5" w14:textId="77777777" w:rsidR="00C40911" w:rsidRDefault="00C40911">
      <w:r>
        <w:separator/>
      </w:r>
    </w:p>
  </w:footnote>
  <w:footnote w:type="continuationSeparator" w:id="0">
    <w:p w14:paraId="5B19A48F" w14:textId="77777777" w:rsidR="00C40911" w:rsidRDefault="00C4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94EE873"/>
    <w:lvl w:ilvl="0" w:tplc="73E23782">
      <w:numFmt w:val="decimal"/>
      <w:lvlText w:val=""/>
      <w:lvlJc w:val="left"/>
    </w:lvl>
    <w:lvl w:ilvl="1" w:tplc="C2FE0AA8">
      <w:numFmt w:val="decimal"/>
      <w:lvlText w:val=""/>
      <w:lvlJc w:val="left"/>
    </w:lvl>
    <w:lvl w:ilvl="2" w:tplc="4E5A2B7E">
      <w:numFmt w:val="decimal"/>
      <w:lvlText w:val=""/>
      <w:lvlJc w:val="left"/>
    </w:lvl>
    <w:lvl w:ilvl="3" w:tplc="EAFA1250">
      <w:numFmt w:val="decimal"/>
      <w:lvlText w:val=""/>
      <w:lvlJc w:val="left"/>
    </w:lvl>
    <w:lvl w:ilvl="4" w:tplc="D72EB592">
      <w:numFmt w:val="decimal"/>
      <w:lvlText w:val=""/>
      <w:lvlJc w:val="left"/>
    </w:lvl>
    <w:lvl w:ilvl="5" w:tplc="456A6926">
      <w:numFmt w:val="decimal"/>
      <w:lvlText w:val=""/>
      <w:lvlJc w:val="left"/>
    </w:lvl>
    <w:lvl w:ilvl="6" w:tplc="419C5C9C">
      <w:numFmt w:val="decimal"/>
      <w:lvlText w:val=""/>
      <w:lvlJc w:val="left"/>
    </w:lvl>
    <w:lvl w:ilvl="7" w:tplc="464409E6">
      <w:numFmt w:val="decimal"/>
      <w:lvlText w:val=""/>
      <w:lvlJc w:val="left"/>
    </w:lvl>
    <w:lvl w:ilvl="8" w:tplc="F618B69E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94EE875"/>
    <w:lvl w:ilvl="0" w:tplc="1194B8A4">
      <w:numFmt w:val="decimal"/>
      <w:lvlText w:val=""/>
      <w:lvlJc w:val="left"/>
    </w:lvl>
    <w:lvl w:ilvl="1" w:tplc="DA50C8A2">
      <w:numFmt w:val="decimal"/>
      <w:lvlText w:val=""/>
      <w:lvlJc w:val="left"/>
    </w:lvl>
    <w:lvl w:ilvl="2" w:tplc="85A0BFD4">
      <w:numFmt w:val="decimal"/>
      <w:lvlText w:val=""/>
      <w:lvlJc w:val="left"/>
    </w:lvl>
    <w:lvl w:ilvl="3" w:tplc="A9F24900">
      <w:numFmt w:val="decimal"/>
      <w:lvlText w:val=""/>
      <w:lvlJc w:val="left"/>
    </w:lvl>
    <w:lvl w:ilvl="4" w:tplc="F230A976">
      <w:numFmt w:val="decimal"/>
      <w:lvlText w:val=""/>
      <w:lvlJc w:val="left"/>
    </w:lvl>
    <w:lvl w:ilvl="5" w:tplc="B4C0BE8C">
      <w:numFmt w:val="decimal"/>
      <w:lvlText w:val=""/>
      <w:lvlJc w:val="left"/>
    </w:lvl>
    <w:lvl w:ilvl="6" w:tplc="89B447E6">
      <w:numFmt w:val="decimal"/>
      <w:lvlText w:val=""/>
      <w:lvlJc w:val="left"/>
    </w:lvl>
    <w:lvl w:ilvl="7" w:tplc="C3145FCE">
      <w:numFmt w:val="decimal"/>
      <w:lvlText w:val=""/>
      <w:lvlJc w:val="left"/>
    </w:lvl>
    <w:lvl w:ilvl="8" w:tplc="DD521936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94EE875"/>
    <w:lvl w:ilvl="0" w:tplc="0BC00D88">
      <w:numFmt w:val="decimal"/>
      <w:lvlText w:val=""/>
      <w:lvlJc w:val="left"/>
    </w:lvl>
    <w:lvl w:ilvl="1" w:tplc="6A6C24B6">
      <w:numFmt w:val="decimal"/>
      <w:lvlText w:val=""/>
      <w:lvlJc w:val="left"/>
    </w:lvl>
    <w:lvl w:ilvl="2" w:tplc="D1DC6ECA">
      <w:numFmt w:val="decimal"/>
      <w:lvlText w:val=""/>
      <w:lvlJc w:val="left"/>
    </w:lvl>
    <w:lvl w:ilvl="3" w:tplc="DE18CECA">
      <w:numFmt w:val="decimal"/>
      <w:lvlText w:val=""/>
      <w:lvlJc w:val="left"/>
    </w:lvl>
    <w:lvl w:ilvl="4" w:tplc="A23096B6">
      <w:numFmt w:val="decimal"/>
      <w:lvlText w:val=""/>
      <w:lvlJc w:val="left"/>
    </w:lvl>
    <w:lvl w:ilvl="5" w:tplc="539CDE72">
      <w:numFmt w:val="decimal"/>
      <w:lvlText w:val=""/>
      <w:lvlJc w:val="left"/>
    </w:lvl>
    <w:lvl w:ilvl="6" w:tplc="7ACA09E4">
      <w:numFmt w:val="decimal"/>
      <w:lvlText w:val=""/>
      <w:lvlJc w:val="left"/>
    </w:lvl>
    <w:lvl w:ilvl="7" w:tplc="BC361D58">
      <w:numFmt w:val="decimal"/>
      <w:lvlText w:val=""/>
      <w:lvlJc w:val="left"/>
    </w:lvl>
    <w:lvl w:ilvl="8" w:tplc="27B4825C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894EE877"/>
    <w:lvl w:ilvl="0" w:tplc="B172F928">
      <w:numFmt w:val="decimal"/>
      <w:lvlText w:val=""/>
      <w:lvlJc w:val="left"/>
    </w:lvl>
    <w:lvl w:ilvl="1" w:tplc="0DEEC354">
      <w:numFmt w:val="decimal"/>
      <w:lvlText w:val=""/>
      <w:lvlJc w:val="left"/>
    </w:lvl>
    <w:lvl w:ilvl="2" w:tplc="279872F6">
      <w:numFmt w:val="decimal"/>
      <w:lvlText w:val=""/>
      <w:lvlJc w:val="left"/>
    </w:lvl>
    <w:lvl w:ilvl="3" w:tplc="BC5CAE64">
      <w:numFmt w:val="decimal"/>
      <w:lvlText w:val=""/>
      <w:lvlJc w:val="left"/>
    </w:lvl>
    <w:lvl w:ilvl="4" w:tplc="B540FAD2">
      <w:numFmt w:val="decimal"/>
      <w:lvlText w:val=""/>
      <w:lvlJc w:val="left"/>
    </w:lvl>
    <w:lvl w:ilvl="5" w:tplc="D3AE781C">
      <w:numFmt w:val="decimal"/>
      <w:lvlText w:val=""/>
      <w:lvlJc w:val="left"/>
    </w:lvl>
    <w:lvl w:ilvl="6" w:tplc="546C33B2">
      <w:numFmt w:val="decimal"/>
      <w:lvlText w:val=""/>
      <w:lvlJc w:val="left"/>
    </w:lvl>
    <w:lvl w:ilvl="7" w:tplc="861C7278">
      <w:numFmt w:val="decimal"/>
      <w:lvlText w:val=""/>
      <w:lvlJc w:val="left"/>
    </w:lvl>
    <w:lvl w:ilvl="8" w:tplc="C2444292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94EE877"/>
    <w:lvl w:ilvl="0" w:tplc="FAA2B306">
      <w:numFmt w:val="decimal"/>
      <w:lvlText w:val=""/>
      <w:lvlJc w:val="left"/>
    </w:lvl>
    <w:lvl w:ilvl="1" w:tplc="6060C2FC">
      <w:numFmt w:val="decimal"/>
      <w:lvlText w:val=""/>
      <w:lvlJc w:val="left"/>
    </w:lvl>
    <w:lvl w:ilvl="2" w:tplc="CCFC7F18">
      <w:numFmt w:val="decimal"/>
      <w:lvlText w:val=""/>
      <w:lvlJc w:val="left"/>
    </w:lvl>
    <w:lvl w:ilvl="3" w:tplc="2A289A0E">
      <w:numFmt w:val="decimal"/>
      <w:lvlText w:val=""/>
      <w:lvlJc w:val="left"/>
    </w:lvl>
    <w:lvl w:ilvl="4" w:tplc="741AAD38">
      <w:numFmt w:val="decimal"/>
      <w:lvlText w:val=""/>
      <w:lvlJc w:val="left"/>
    </w:lvl>
    <w:lvl w:ilvl="5" w:tplc="ECF8A10C">
      <w:numFmt w:val="decimal"/>
      <w:lvlText w:val=""/>
      <w:lvlJc w:val="left"/>
    </w:lvl>
    <w:lvl w:ilvl="6" w:tplc="E0AA5CA2">
      <w:numFmt w:val="decimal"/>
      <w:lvlText w:val=""/>
      <w:lvlJc w:val="left"/>
    </w:lvl>
    <w:lvl w:ilvl="7" w:tplc="4CD627BC">
      <w:numFmt w:val="decimal"/>
      <w:lvlText w:val=""/>
      <w:lvlJc w:val="left"/>
    </w:lvl>
    <w:lvl w:ilvl="8" w:tplc="9F76EF7A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894EE879"/>
    <w:lvl w:ilvl="0" w:tplc="5BC63CF8">
      <w:numFmt w:val="decimal"/>
      <w:lvlText w:val=""/>
      <w:lvlJc w:val="left"/>
    </w:lvl>
    <w:lvl w:ilvl="1" w:tplc="4F7A62E0">
      <w:numFmt w:val="decimal"/>
      <w:lvlText w:val=""/>
      <w:lvlJc w:val="left"/>
    </w:lvl>
    <w:lvl w:ilvl="2" w:tplc="B086B07A">
      <w:numFmt w:val="decimal"/>
      <w:lvlText w:val=""/>
      <w:lvlJc w:val="left"/>
    </w:lvl>
    <w:lvl w:ilvl="3" w:tplc="CBFAD676">
      <w:numFmt w:val="decimal"/>
      <w:lvlText w:val=""/>
      <w:lvlJc w:val="left"/>
    </w:lvl>
    <w:lvl w:ilvl="4" w:tplc="F34E863C">
      <w:numFmt w:val="decimal"/>
      <w:lvlText w:val=""/>
      <w:lvlJc w:val="left"/>
    </w:lvl>
    <w:lvl w:ilvl="5" w:tplc="0E6EEA78">
      <w:numFmt w:val="decimal"/>
      <w:lvlText w:val=""/>
      <w:lvlJc w:val="left"/>
    </w:lvl>
    <w:lvl w:ilvl="6" w:tplc="B3763ED8">
      <w:numFmt w:val="decimal"/>
      <w:lvlText w:val=""/>
      <w:lvlJc w:val="left"/>
    </w:lvl>
    <w:lvl w:ilvl="7" w:tplc="466861A6">
      <w:numFmt w:val="decimal"/>
      <w:lvlText w:val=""/>
      <w:lvlJc w:val="left"/>
    </w:lvl>
    <w:lvl w:ilvl="8" w:tplc="A2B0E41E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894EE879"/>
    <w:lvl w:ilvl="0" w:tplc="C3EA7724">
      <w:numFmt w:val="decimal"/>
      <w:lvlText w:val=""/>
      <w:lvlJc w:val="left"/>
    </w:lvl>
    <w:lvl w:ilvl="1" w:tplc="1BD661E4">
      <w:numFmt w:val="decimal"/>
      <w:lvlText w:val=""/>
      <w:lvlJc w:val="left"/>
    </w:lvl>
    <w:lvl w:ilvl="2" w:tplc="C07A8EF2">
      <w:numFmt w:val="decimal"/>
      <w:lvlText w:val=""/>
      <w:lvlJc w:val="left"/>
    </w:lvl>
    <w:lvl w:ilvl="3" w:tplc="45BA48E0">
      <w:numFmt w:val="decimal"/>
      <w:lvlText w:val=""/>
      <w:lvlJc w:val="left"/>
    </w:lvl>
    <w:lvl w:ilvl="4" w:tplc="1F78AE48">
      <w:numFmt w:val="decimal"/>
      <w:lvlText w:val=""/>
      <w:lvlJc w:val="left"/>
    </w:lvl>
    <w:lvl w:ilvl="5" w:tplc="984E8F42">
      <w:numFmt w:val="decimal"/>
      <w:lvlText w:val=""/>
      <w:lvlJc w:val="left"/>
    </w:lvl>
    <w:lvl w:ilvl="6" w:tplc="7362135A">
      <w:numFmt w:val="decimal"/>
      <w:lvlText w:val=""/>
      <w:lvlJc w:val="left"/>
    </w:lvl>
    <w:lvl w:ilvl="7" w:tplc="CB46E750">
      <w:numFmt w:val="decimal"/>
      <w:lvlText w:val=""/>
      <w:lvlJc w:val="left"/>
    </w:lvl>
    <w:lvl w:ilvl="8" w:tplc="7EA03A7E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894EE87B"/>
    <w:lvl w:ilvl="0" w:tplc="D1FAE5E0">
      <w:numFmt w:val="decimal"/>
      <w:lvlText w:val=""/>
      <w:lvlJc w:val="left"/>
    </w:lvl>
    <w:lvl w:ilvl="1" w:tplc="5B82FA84">
      <w:numFmt w:val="decimal"/>
      <w:lvlText w:val=""/>
      <w:lvlJc w:val="left"/>
    </w:lvl>
    <w:lvl w:ilvl="2" w:tplc="53682830">
      <w:numFmt w:val="decimal"/>
      <w:lvlText w:val=""/>
      <w:lvlJc w:val="left"/>
    </w:lvl>
    <w:lvl w:ilvl="3" w:tplc="462EE4B0">
      <w:numFmt w:val="decimal"/>
      <w:lvlText w:val=""/>
      <w:lvlJc w:val="left"/>
    </w:lvl>
    <w:lvl w:ilvl="4" w:tplc="FA7C0934">
      <w:numFmt w:val="decimal"/>
      <w:lvlText w:val=""/>
      <w:lvlJc w:val="left"/>
    </w:lvl>
    <w:lvl w:ilvl="5" w:tplc="764CB3F2">
      <w:numFmt w:val="decimal"/>
      <w:lvlText w:val=""/>
      <w:lvlJc w:val="left"/>
    </w:lvl>
    <w:lvl w:ilvl="6" w:tplc="EE9EC0F0">
      <w:numFmt w:val="decimal"/>
      <w:lvlText w:val=""/>
      <w:lvlJc w:val="left"/>
    </w:lvl>
    <w:lvl w:ilvl="7" w:tplc="3DA8D8FE">
      <w:numFmt w:val="decimal"/>
      <w:lvlText w:val=""/>
      <w:lvlJc w:val="left"/>
    </w:lvl>
    <w:lvl w:ilvl="8" w:tplc="1076DF1C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894EE87B"/>
    <w:lvl w:ilvl="0" w:tplc="3134E610">
      <w:numFmt w:val="decimal"/>
      <w:lvlText w:val=""/>
      <w:lvlJc w:val="left"/>
    </w:lvl>
    <w:lvl w:ilvl="1" w:tplc="B472E596">
      <w:numFmt w:val="decimal"/>
      <w:lvlText w:val=""/>
      <w:lvlJc w:val="left"/>
    </w:lvl>
    <w:lvl w:ilvl="2" w:tplc="61E62CDC">
      <w:numFmt w:val="decimal"/>
      <w:lvlText w:val=""/>
      <w:lvlJc w:val="left"/>
    </w:lvl>
    <w:lvl w:ilvl="3" w:tplc="4EA6C8D0">
      <w:numFmt w:val="decimal"/>
      <w:lvlText w:val=""/>
      <w:lvlJc w:val="left"/>
    </w:lvl>
    <w:lvl w:ilvl="4" w:tplc="653050A4">
      <w:numFmt w:val="decimal"/>
      <w:lvlText w:val=""/>
      <w:lvlJc w:val="left"/>
    </w:lvl>
    <w:lvl w:ilvl="5" w:tplc="35046B86">
      <w:numFmt w:val="decimal"/>
      <w:lvlText w:val=""/>
      <w:lvlJc w:val="left"/>
    </w:lvl>
    <w:lvl w:ilvl="6" w:tplc="564ACDE2">
      <w:numFmt w:val="decimal"/>
      <w:lvlText w:val=""/>
      <w:lvlJc w:val="left"/>
    </w:lvl>
    <w:lvl w:ilvl="7" w:tplc="FF5063EE">
      <w:numFmt w:val="decimal"/>
      <w:lvlText w:val=""/>
      <w:lvlJc w:val="left"/>
    </w:lvl>
    <w:lvl w:ilvl="8" w:tplc="0A48E07A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894EE87D"/>
    <w:lvl w:ilvl="0" w:tplc="A5485BC6">
      <w:numFmt w:val="decimal"/>
      <w:lvlText w:val=""/>
      <w:lvlJc w:val="left"/>
    </w:lvl>
    <w:lvl w:ilvl="1" w:tplc="1E10C564">
      <w:numFmt w:val="decimal"/>
      <w:lvlText w:val=""/>
      <w:lvlJc w:val="left"/>
    </w:lvl>
    <w:lvl w:ilvl="2" w:tplc="3CDC3076">
      <w:numFmt w:val="decimal"/>
      <w:lvlText w:val=""/>
      <w:lvlJc w:val="left"/>
    </w:lvl>
    <w:lvl w:ilvl="3" w:tplc="AABC6D22">
      <w:numFmt w:val="decimal"/>
      <w:lvlText w:val=""/>
      <w:lvlJc w:val="left"/>
    </w:lvl>
    <w:lvl w:ilvl="4" w:tplc="17683B6C">
      <w:numFmt w:val="decimal"/>
      <w:lvlText w:val=""/>
      <w:lvlJc w:val="left"/>
    </w:lvl>
    <w:lvl w:ilvl="5" w:tplc="F0720894">
      <w:numFmt w:val="decimal"/>
      <w:lvlText w:val=""/>
      <w:lvlJc w:val="left"/>
    </w:lvl>
    <w:lvl w:ilvl="6" w:tplc="6D1E77B6">
      <w:numFmt w:val="decimal"/>
      <w:lvlText w:val=""/>
      <w:lvlJc w:val="left"/>
    </w:lvl>
    <w:lvl w:ilvl="7" w:tplc="E45A174A">
      <w:numFmt w:val="decimal"/>
      <w:lvlText w:val=""/>
      <w:lvlJc w:val="left"/>
    </w:lvl>
    <w:lvl w:ilvl="8" w:tplc="E4645A7A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894EE87D"/>
    <w:lvl w:ilvl="0" w:tplc="A8C4DA5E">
      <w:numFmt w:val="decimal"/>
      <w:lvlText w:val=""/>
      <w:lvlJc w:val="left"/>
    </w:lvl>
    <w:lvl w:ilvl="1" w:tplc="0602C82E">
      <w:numFmt w:val="decimal"/>
      <w:lvlText w:val=""/>
      <w:lvlJc w:val="left"/>
    </w:lvl>
    <w:lvl w:ilvl="2" w:tplc="468CBD98">
      <w:numFmt w:val="decimal"/>
      <w:lvlText w:val=""/>
      <w:lvlJc w:val="left"/>
    </w:lvl>
    <w:lvl w:ilvl="3" w:tplc="25545108">
      <w:numFmt w:val="decimal"/>
      <w:lvlText w:val=""/>
      <w:lvlJc w:val="left"/>
    </w:lvl>
    <w:lvl w:ilvl="4" w:tplc="1C9AB386">
      <w:numFmt w:val="decimal"/>
      <w:lvlText w:val=""/>
      <w:lvlJc w:val="left"/>
    </w:lvl>
    <w:lvl w:ilvl="5" w:tplc="A8F0A23A">
      <w:numFmt w:val="decimal"/>
      <w:lvlText w:val=""/>
      <w:lvlJc w:val="left"/>
    </w:lvl>
    <w:lvl w:ilvl="6" w:tplc="F7842B1A">
      <w:numFmt w:val="decimal"/>
      <w:lvlText w:val=""/>
      <w:lvlJc w:val="left"/>
    </w:lvl>
    <w:lvl w:ilvl="7" w:tplc="E2BAB640">
      <w:numFmt w:val="decimal"/>
      <w:lvlText w:val=""/>
      <w:lvlJc w:val="left"/>
    </w:lvl>
    <w:lvl w:ilvl="8" w:tplc="3B4071AE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894EE87F"/>
    <w:lvl w:ilvl="0" w:tplc="436E3BCC">
      <w:numFmt w:val="decimal"/>
      <w:lvlText w:val=""/>
      <w:lvlJc w:val="left"/>
    </w:lvl>
    <w:lvl w:ilvl="1" w:tplc="85661C22">
      <w:numFmt w:val="decimal"/>
      <w:lvlText w:val=""/>
      <w:lvlJc w:val="left"/>
    </w:lvl>
    <w:lvl w:ilvl="2" w:tplc="A22854D8">
      <w:numFmt w:val="decimal"/>
      <w:lvlText w:val=""/>
      <w:lvlJc w:val="left"/>
    </w:lvl>
    <w:lvl w:ilvl="3" w:tplc="4A728B2E">
      <w:numFmt w:val="decimal"/>
      <w:lvlText w:val=""/>
      <w:lvlJc w:val="left"/>
    </w:lvl>
    <w:lvl w:ilvl="4" w:tplc="C9E291EA">
      <w:numFmt w:val="decimal"/>
      <w:lvlText w:val=""/>
      <w:lvlJc w:val="left"/>
    </w:lvl>
    <w:lvl w:ilvl="5" w:tplc="6520D68A">
      <w:numFmt w:val="decimal"/>
      <w:lvlText w:val=""/>
      <w:lvlJc w:val="left"/>
    </w:lvl>
    <w:lvl w:ilvl="6" w:tplc="E9E0E282">
      <w:numFmt w:val="decimal"/>
      <w:lvlText w:val=""/>
      <w:lvlJc w:val="left"/>
    </w:lvl>
    <w:lvl w:ilvl="7" w:tplc="4E2C50C6">
      <w:numFmt w:val="decimal"/>
      <w:lvlText w:val=""/>
      <w:lvlJc w:val="left"/>
    </w:lvl>
    <w:lvl w:ilvl="8" w:tplc="0FD247B6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894EE87F"/>
    <w:lvl w:ilvl="0" w:tplc="3FD439C6">
      <w:numFmt w:val="decimal"/>
      <w:lvlText w:val=""/>
      <w:lvlJc w:val="left"/>
    </w:lvl>
    <w:lvl w:ilvl="1" w:tplc="ADF636E0">
      <w:numFmt w:val="decimal"/>
      <w:lvlText w:val=""/>
      <w:lvlJc w:val="left"/>
    </w:lvl>
    <w:lvl w:ilvl="2" w:tplc="B38CA948">
      <w:numFmt w:val="decimal"/>
      <w:lvlText w:val=""/>
      <w:lvlJc w:val="left"/>
    </w:lvl>
    <w:lvl w:ilvl="3" w:tplc="A3F6B51E">
      <w:numFmt w:val="decimal"/>
      <w:lvlText w:val=""/>
      <w:lvlJc w:val="left"/>
    </w:lvl>
    <w:lvl w:ilvl="4" w:tplc="AF8E710A">
      <w:numFmt w:val="decimal"/>
      <w:lvlText w:val=""/>
      <w:lvlJc w:val="left"/>
    </w:lvl>
    <w:lvl w:ilvl="5" w:tplc="1BF254F6">
      <w:numFmt w:val="decimal"/>
      <w:lvlText w:val=""/>
      <w:lvlJc w:val="left"/>
    </w:lvl>
    <w:lvl w:ilvl="6" w:tplc="EA3485C6">
      <w:numFmt w:val="decimal"/>
      <w:lvlText w:val=""/>
      <w:lvlJc w:val="left"/>
    </w:lvl>
    <w:lvl w:ilvl="7" w:tplc="80282524">
      <w:numFmt w:val="decimal"/>
      <w:lvlText w:val=""/>
      <w:lvlJc w:val="left"/>
    </w:lvl>
    <w:lvl w:ilvl="8" w:tplc="23AAABFA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894EE881"/>
    <w:lvl w:ilvl="0" w:tplc="F4EA5FD0">
      <w:numFmt w:val="decimal"/>
      <w:lvlText w:val=""/>
      <w:lvlJc w:val="left"/>
    </w:lvl>
    <w:lvl w:ilvl="1" w:tplc="022A4756">
      <w:numFmt w:val="decimal"/>
      <w:lvlText w:val=""/>
      <w:lvlJc w:val="left"/>
    </w:lvl>
    <w:lvl w:ilvl="2" w:tplc="431844EE">
      <w:numFmt w:val="decimal"/>
      <w:lvlText w:val=""/>
      <w:lvlJc w:val="left"/>
    </w:lvl>
    <w:lvl w:ilvl="3" w:tplc="E7EC05FC">
      <w:numFmt w:val="decimal"/>
      <w:lvlText w:val=""/>
      <w:lvlJc w:val="left"/>
    </w:lvl>
    <w:lvl w:ilvl="4" w:tplc="1884070E">
      <w:numFmt w:val="decimal"/>
      <w:lvlText w:val=""/>
      <w:lvlJc w:val="left"/>
    </w:lvl>
    <w:lvl w:ilvl="5" w:tplc="F0D82084">
      <w:numFmt w:val="decimal"/>
      <w:lvlText w:val=""/>
      <w:lvlJc w:val="left"/>
    </w:lvl>
    <w:lvl w:ilvl="6" w:tplc="D1BA8BF6">
      <w:numFmt w:val="decimal"/>
      <w:lvlText w:val=""/>
      <w:lvlJc w:val="left"/>
    </w:lvl>
    <w:lvl w:ilvl="7" w:tplc="08B8D08C">
      <w:numFmt w:val="decimal"/>
      <w:lvlText w:val=""/>
      <w:lvlJc w:val="left"/>
    </w:lvl>
    <w:lvl w:ilvl="8" w:tplc="463275DA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894EE881"/>
    <w:lvl w:ilvl="0" w:tplc="0264F796">
      <w:numFmt w:val="decimal"/>
      <w:lvlText w:val=""/>
      <w:lvlJc w:val="left"/>
    </w:lvl>
    <w:lvl w:ilvl="1" w:tplc="F02E9A20">
      <w:numFmt w:val="decimal"/>
      <w:lvlText w:val=""/>
      <w:lvlJc w:val="left"/>
    </w:lvl>
    <w:lvl w:ilvl="2" w:tplc="5426B026">
      <w:numFmt w:val="decimal"/>
      <w:lvlText w:val=""/>
      <w:lvlJc w:val="left"/>
    </w:lvl>
    <w:lvl w:ilvl="3" w:tplc="2BCA69A2">
      <w:numFmt w:val="decimal"/>
      <w:lvlText w:val=""/>
      <w:lvlJc w:val="left"/>
    </w:lvl>
    <w:lvl w:ilvl="4" w:tplc="E0E694EC">
      <w:numFmt w:val="decimal"/>
      <w:lvlText w:val=""/>
      <w:lvlJc w:val="left"/>
    </w:lvl>
    <w:lvl w:ilvl="5" w:tplc="A2AE9058">
      <w:numFmt w:val="decimal"/>
      <w:lvlText w:val=""/>
      <w:lvlJc w:val="left"/>
    </w:lvl>
    <w:lvl w:ilvl="6" w:tplc="E60290D8">
      <w:numFmt w:val="decimal"/>
      <w:lvlText w:val=""/>
      <w:lvlJc w:val="left"/>
    </w:lvl>
    <w:lvl w:ilvl="7" w:tplc="4670C33E">
      <w:numFmt w:val="decimal"/>
      <w:lvlText w:val=""/>
      <w:lvlJc w:val="left"/>
    </w:lvl>
    <w:lvl w:ilvl="8" w:tplc="ADE6F492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894EE883"/>
    <w:lvl w:ilvl="0" w:tplc="3EB6565C">
      <w:numFmt w:val="decimal"/>
      <w:lvlText w:val=""/>
      <w:lvlJc w:val="left"/>
    </w:lvl>
    <w:lvl w:ilvl="1" w:tplc="9ED25D9E">
      <w:numFmt w:val="decimal"/>
      <w:lvlText w:val=""/>
      <w:lvlJc w:val="left"/>
    </w:lvl>
    <w:lvl w:ilvl="2" w:tplc="D64CB158">
      <w:numFmt w:val="decimal"/>
      <w:lvlText w:val=""/>
      <w:lvlJc w:val="left"/>
    </w:lvl>
    <w:lvl w:ilvl="3" w:tplc="1E3428E0">
      <w:numFmt w:val="decimal"/>
      <w:lvlText w:val=""/>
      <w:lvlJc w:val="left"/>
    </w:lvl>
    <w:lvl w:ilvl="4" w:tplc="A08E1814">
      <w:numFmt w:val="decimal"/>
      <w:lvlText w:val=""/>
      <w:lvlJc w:val="left"/>
    </w:lvl>
    <w:lvl w:ilvl="5" w:tplc="256292EE">
      <w:numFmt w:val="decimal"/>
      <w:lvlText w:val=""/>
      <w:lvlJc w:val="left"/>
    </w:lvl>
    <w:lvl w:ilvl="6" w:tplc="2D6C0DCE">
      <w:numFmt w:val="decimal"/>
      <w:lvlText w:val=""/>
      <w:lvlJc w:val="left"/>
    </w:lvl>
    <w:lvl w:ilvl="7" w:tplc="F4D89B64">
      <w:numFmt w:val="decimal"/>
      <w:lvlText w:val=""/>
      <w:lvlJc w:val="left"/>
    </w:lvl>
    <w:lvl w:ilvl="8" w:tplc="EF5E7778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894EE883"/>
    <w:lvl w:ilvl="0" w:tplc="1C368760">
      <w:numFmt w:val="decimal"/>
      <w:lvlText w:val=""/>
      <w:lvlJc w:val="left"/>
    </w:lvl>
    <w:lvl w:ilvl="1" w:tplc="DDD2628A">
      <w:numFmt w:val="decimal"/>
      <w:lvlText w:val=""/>
      <w:lvlJc w:val="left"/>
    </w:lvl>
    <w:lvl w:ilvl="2" w:tplc="D8FE2B58">
      <w:numFmt w:val="decimal"/>
      <w:lvlText w:val=""/>
      <w:lvlJc w:val="left"/>
    </w:lvl>
    <w:lvl w:ilvl="3" w:tplc="1A1620C6">
      <w:numFmt w:val="decimal"/>
      <w:lvlText w:val=""/>
      <w:lvlJc w:val="left"/>
    </w:lvl>
    <w:lvl w:ilvl="4" w:tplc="A30A4EC8">
      <w:numFmt w:val="decimal"/>
      <w:lvlText w:val=""/>
      <w:lvlJc w:val="left"/>
    </w:lvl>
    <w:lvl w:ilvl="5" w:tplc="B1048FB2">
      <w:numFmt w:val="decimal"/>
      <w:lvlText w:val=""/>
      <w:lvlJc w:val="left"/>
    </w:lvl>
    <w:lvl w:ilvl="6" w:tplc="498AC290">
      <w:numFmt w:val="decimal"/>
      <w:lvlText w:val=""/>
      <w:lvlJc w:val="left"/>
    </w:lvl>
    <w:lvl w:ilvl="7" w:tplc="972AC39A">
      <w:numFmt w:val="decimal"/>
      <w:lvlText w:val=""/>
      <w:lvlJc w:val="left"/>
    </w:lvl>
    <w:lvl w:ilvl="8" w:tplc="849E0EBA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894EE885"/>
    <w:lvl w:ilvl="0" w:tplc="22F67C00">
      <w:numFmt w:val="decimal"/>
      <w:lvlText w:val=""/>
      <w:lvlJc w:val="left"/>
    </w:lvl>
    <w:lvl w:ilvl="1" w:tplc="9C308574">
      <w:numFmt w:val="decimal"/>
      <w:lvlText w:val=""/>
      <w:lvlJc w:val="left"/>
    </w:lvl>
    <w:lvl w:ilvl="2" w:tplc="5A423252">
      <w:numFmt w:val="decimal"/>
      <w:lvlText w:val=""/>
      <w:lvlJc w:val="left"/>
    </w:lvl>
    <w:lvl w:ilvl="3" w:tplc="DECA73BA">
      <w:numFmt w:val="decimal"/>
      <w:lvlText w:val=""/>
      <w:lvlJc w:val="left"/>
    </w:lvl>
    <w:lvl w:ilvl="4" w:tplc="49DE5472">
      <w:numFmt w:val="decimal"/>
      <w:lvlText w:val=""/>
      <w:lvlJc w:val="left"/>
    </w:lvl>
    <w:lvl w:ilvl="5" w:tplc="F3A4A332">
      <w:numFmt w:val="decimal"/>
      <w:lvlText w:val=""/>
      <w:lvlJc w:val="left"/>
    </w:lvl>
    <w:lvl w:ilvl="6" w:tplc="3CEEEC94">
      <w:numFmt w:val="decimal"/>
      <w:lvlText w:val=""/>
      <w:lvlJc w:val="left"/>
    </w:lvl>
    <w:lvl w:ilvl="7" w:tplc="AD4EF902">
      <w:numFmt w:val="decimal"/>
      <w:lvlText w:val=""/>
      <w:lvlJc w:val="left"/>
    </w:lvl>
    <w:lvl w:ilvl="8" w:tplc="4FF6EE6A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894EE885"/>
    <w:lvl w:ilvl="0" w:tplc="F1D4E2A8">
      <w:numFmt w:val="decimal"/>
      <w:lvlText w:val=""/>
      <w:lvlJc w:val="left"/>
    </w:lvl>
    <w:lvl w:ilvl="1" w:tplc="C14E8198">
      <w:numFmt w:val="decimal"/>
      <w:lvlText w:val=""/>
      <w:lvlJc w:val="left"/>
    </w:lvl>
    <w:lvl w:ilvl="2" w:tplc="26469726">
      <w:numFmt w:val="decimal"/>
      <w:lvlText w:val=""/>
      <w:lvlJc w:val="left"/>
    </w:lvl>
    <w:lvl w:ilvl="3" w:tplc="2C64744E">
      <w:numFmt w:val="decimal"/>
      <w:lvlText w:val=""/>
      <w:lvlJc w:val="left"/>
    </w:lvl>
    <w:lvl w:ilvl="4" w:tplc="460E1AC0">
      <w:numFmt w:val="decimal"/>
      <w:lvlText w:val=""/>
      <w:lvlJc w:val="left"/>
    </w:lvl>
    <w:lvl w:ilvl="5" w:tplc="85DA5CB8">
      <w:numFmt w:val="decimal"/>
      <w:lvlText w:val=""/>
      <w:lvlJc w:val="left"/>
    </w:lvl>
    <w:lvl w:ilvl="6" w:tplc="83A4CEFC">
      <w:numFmt w:val="decimal"/>
      <w:lvlText w:val=""/>
      <w:lvlJc w:val="left"/>
    </w:lvl>
    <w:lvl w:ilvl="7" w:tplc="46FCBC10">
      <w:numFmt w:val="decimal"/>
      <w:lvlText w:val=""/>
      <w:lvlJc w:val="left"/>
    </w:lvl>
    <w:lvl w:ilvl="8" w:tplc="489CD66A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894EE887"/>
    <w:lvl w:ilvl="0" w:tplc="652EFB82">
      <w:numFmt w:val="decimal"/>
      <w:lvlText w:val=""/>
      <w:lvlJc w:val="left"/>
    </w:lvl>
    <w:lvl w:ilvl="1" w:tplc="6A4AF9C8">
      <w:numFmt w:val="decimal"/>
      <w:lvlText w:val=""/>
      <w:lvlJc w:val="left"/>
    </w:lvl>
    <w:lvl w:ilvl="2" w:tplc="FDCC2ACE">
      <w:numFmt w:val="decimal"/>
      <w:lvlText w:val=""/>
      <w:lvlJc w:val="left"/>
    </w:lvl>
    <w:lvl w:ilvl="3" w:tplc="761EF478">
      <w:numFmt w:val="decimal"/>
      <w:lvlText w:val=""/>
      <w:lvlJc w:val="left"/>
    </w:lvl>
    <w:lvl w:ilvl="4" w:tplc="33827A4A">
      <w:numFmt w:val="decimal"/>
      <w:lvlText w:val=""/>
      <w:lvlJc w:val="left"/>
    </w:lvl>
    <w:lvl w:ilvl="5" w:tplc="08AAA3E8">
      <w:numFmt w:val="decimal"/>
      <w:lvlText w:val=""/>
      <w:lvlJc w:val="left"/>
    </w:lvl>
    <w:lvl w:ilvl="6" w:tplc="78968424">
      <w:numFmt w:val="decimal"/>
      <w:lvlText w:val=""/>
      <w:lvlJc w:val="left"/>
    </w:lvl>
    <w:lvl w:ilvl="7" w:tplc="FCA4D180">
      <w:numFmt w:val="decimal"/>
      <w:lvlText w:val=""/>
      <w:lvlJc w:val="left"/>
    </w:lvl>
    <w:lvl w:ilvl="8" w:tplc="C720B9A0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894EE887"/>
    <w:lvl w:ilvl="0" w:tplc="0E6216BA">
      <w:numFmt w:val="decimal"/>
      <w:lvlText w:val=""/>
      <w:lvlJc w:val="left"/>
    </w:lvl>
    <w:lvl w:ilvl="1" w:tplc="3A122364">
      <w:numFmt w:val="decimal"/>
      <w:lvlText w:val=""/>
      <w:lvlJc w:val="left"/>
    </w:lvl>
    <w:lvl w:ilvl="2" w:tplc="3A4CE568">
      <w:numFmt w:val="decimal"/>
      <w:lvlText w:val=""/>
      <w:lvlJc w:val="left"/>
    </w:lvl>
    <w:lvl w:ilvl="3" w:tplc="42E01304">
      <w:numFmt w:val="decimal"/>
      <w:lvlText w:val=""/>
      <w:lvlJc w:val="left"/>
    </w:lvl>
    <w:lvl w:ilvl="4" w:tplc="ED22D488">
      <w:numFmt w:val="decimal"/>
      <w:lvlText w:val=""/>
      <w:lvlJc w:val="left"/>
    </w:lvl>
    <w:lvl w:ilvl="5" w:tplc="F9EC607E">
      <w:numFmt w:val="decimal"/>
      <w:lvlText w:val=""/>
      <w:lvlJc w:val="left"/>
    </w:lvl>
    <w:lvl w:ilvl="6" w:tplc="1D489AD0">
      <w:numFmt w:val="decimal"/>
      <w:lvlText w:val=""/>
      <w:lvlJc w:val="left"/>
    </w:lvl>
    <w:lvl w:ilvl="7" w:tplc="BF3E1DA6">
      <w:numFmt w:val="decimal"/>
      <w:lvlText w:val=""/>
      <w:lvlJc w:val="left"/>
    </w:lvl>
    <w:lvl w:ilvl="8" w:tplc="BA68DD78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894EE889"/>
    <w:lvl w:ilvl="0" w:tplc="74FC75EC">
      <w:numFmt w:val="decimal"/>
      <w:lvlText w:val=""/>
      <w:lvlJc w:val="left"/>
    </w:lvl>
    <w:lvl w:ilvl="1" w:tplc="5A7A6BE2">
      <w:numFmt w:val="decimal"/>
      <w:lvlText w:val=""/>
      <w:lvlJc w:val="left"/>
    </w:lvl>
    <w:lvl w:ilvl="2" w:tplc="49BC16A6">
      <w:numFmt w:val="decimal"/>
      <w:lvlText w:val=""/>
      <w:lvlJc w:val="left"/>
    </w:lvl>
    <w:lvl w:ilvl="3" w:tplc="3EA83CF6">
      <w:numFmt w:val="decimal"/>
      <w:lvlText w:val=""/>
      <w:lvlJc w:val="left"/>
    </w:lvl>
    <w:lvl w:ilvl="4" w:tplc="FFA2B646">
      <w:numFmt w:val="decimal"/>
      <w:lvlText w:val=""/>
      <w:lvlJc w:val="left"/>
    </w:lvl>
    <w:lvl w:ilvl="5" w:tplc="1926401E">
      <w:numFmt w:val="decimal"/>
      <w:lvlText w:val=""/>
      <w:lvlJc w:val="left"/>
    </w:lvl>
    <w:lvl w:ilvl="6" w:tplc="4D5C3304">
      <w:numFmt w:val="decimal"/>
      <w:lvlText w:val=""/>
      <w:lvlJc w:val="left"/>
    </w:lvl>
    <w:lvl w:ilvl="7" w:tplc="6CCC6112">
      <w:numFmt w:val="decimal"/>
      <w:lvlText w:val=""/>
      <w:lvlJc w:val="left"/>
    </w:lvl>
    <w:lvl w:ilvl="8" w:tplc="8E5E519C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894EE889"/>
    <w:lvl w:ilvl="0" w:tplc="C332F294">
      <w:numFmt w:val="decimal"/>
      <w:lvlText w:val=""/>
      <w:lvlJc w:val="left"/>
    </w:lvl>
    <w:lvl w:ilvl="1" w:tplc="9EA011AA">
      <w:numFmt w:val="decimal"/>
      <w:lvlText w:val=""/>
      <w:lvlJc w:val="left"/>
    </w:lvl>
    <w:lvl w:ilvl="2" w:tplc="144E5B80">
      <w:numFmt w:val="decimal"/>
      <w:lvlText w:val=""/>
      <w:lvlJc w:val="left"/>
    </w:lvl>
    <w:lvl w:ilvl="3" w:tplc="ACC8EA1E">
      <w:numFmt w:val="decimal"/>
      <w:lvlText w:val=""/>
      <w:lvlJc w:val="left"/>
    </w:lvl>
    <w:lvl w:ilvl="4" w:tplc="03EE228A">
      <w:numFmt w:val="decimal"/>
      <w:lvlText w:val=""/>
      <w:lvlJc w:val="left"/>
    </w:lvl>
    <w:lvl w:ilvl="5" w:tplc="82E863C6">
      <w:numFmt w:val="decimal"/>
      <w:lvlText w:val=""/>
      <w:lvlJc w:val="left"/>
    </w:lvl>
    <w:lvl w:ilvl="6" w:tplc="26BA11E4">
      <w:numFmt w:val="decimal"/>
      <w:lvlText w:val=""/>
      <w:lvlJc w:val="left"/>
    </w:lvl>
    <w:lvl w:ilvl="7" w:tplc="A4EA4CD6">
      <w:numFmt w:val="decimal"/>
      <w:lvlText w:val=""/>
      <w:lvlJc w:val="left"/>
    </w:lvl>
    <w:lvl w:ilvl="8" w:tplc="17BA8460">
      <w:numFmt w:val="decimal"/>
      <w:lvlText w:val=""/>
      <w:lvlJc w:val="left"/>
    </w:lvl>
  </w:abstractNum>
  <w:abstractNum w:abstractNumId="23" w15:restartNumberingAfterBreak="0">
    <w:nsid w:val="0AA934AC"/>
    <w:multiLevelType w:val="hybridMultilevel"/>
    <w:tmpl w:val="902081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B310C19"/>
    <w:multiLevelType w:val="multilevel"/>
    <w:tmpl w:val="96FE0C6C"/>
    <w:lvl w:ilvl="0">
      <w:start w:val="6578816"/>
      <w:numFmt w:val="bullet"/>
      <w:lvlText w:val="●"/>
      <w:lvlJc w:val="left"/>
      <w:pPr>
        <w:ind w:left="180" w:firstLine="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1">
      <w:start w:val="6582208"/>
      <w:numFmt w:val="bullet"/>
      <w:lvlText w:val="o"/>
      <w:lvlJc w:val="left"/>
      <w:pPr>
        <w:ind w:left="90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2">
      <w:start w:val="6584128"/>
      <w:numFmt w:val="bullet"/>
      <w:lvlText w:val="▪"/>
      <w:lvlJc w:val="left"/>
      <w:pPr>
        <w:ind w:left="162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3">
      <w:start w:val="6578944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4">
      <w:start w:val="6579776"/>
      <w:numFmt w:val="bullet"/>
      <w:lvlText w:val="o"/>
      <w:lvlJc w:val="left"/>
      <w:pPr>
        <w:ind w:left="306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5">
      <w:start w:val="6578176"/>
      <w:numFmt w:val="bullet"/>
      <w:lvlText w:val="▪"/>
      <w:lvlJc w:val="left"/>
      <w:pPr>
        <w:ind w:left="378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6">
      <w:start w:val="6579712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7">
      <w:start w:val="6581952"/>
      <w:numFmt w:val="bullet"/>
      <w:lvlText w:val="o"/>
      <w:lvlJc w:val="left"/>
      <w:pPr>
        <w:ind w:left="522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8">
      <w:start w:val="6579328"/>
      <w:numFmt w:val="bullet"/>
      <w:lvlText w:val="▪"/>
      <w:lvlJc w:val="left"/>
      <w:pPr>
        <w:ind w:left="594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</w:abstractNum>
  <w:abstractNum w:abstractNumId="25" w15:restartNumberingAfterBreak="0">
    <w:nsid w:val="164E5570"/>
    <w:multiLevelType w:val="multilevel"/>
    <w:tmpl w:val="894EE873"/>
    <w:styleLink w:val="CurrentList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AFF6610"/>
    <w:multiLevelType w:val="multilevel"/>
    <w:tmpl w:val="661CD44C"/>
    <w:lvl w:ilvl="0">
      <w:start w:val="1"/>
      <w:numFmt w:val="bullet"/>
      <w:lvlText w:val="●"/>
      <w:lvlJc w:val="left"/>
      <w:pPr>
        <w:ind w:left="724" w:hanging="54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80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52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3244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96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68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404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612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844" w:hanging="90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</w:abstractNum>
  <w:abstractNum w:abstractNumId="27" w15:restartNumberingAfterBreak="0">
    <w:nsid w:val="3A6315D1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8" w15:restartNumberingAfterBreak="0">
    <w:nsid w:val="501B5388"/>
    <w:multiLevelType w:val="hybridMultilevel"/>
    <w:tmpl w:val="B27A7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4907081"/>
    <w:multiLevelType w:val="hybridMultilevel"/>
    <w:tmpl w:val="AD6821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67D545F"/>
    <w:multiLevelType w:val="hybridMultilevel"/>
    <w:tmpl w:val="AE940E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EC07A70">
      <w:numFmt w:val="decimal"/>
      <w:lvlText w:val=""/>
      <w:lvlJc w:val="left"/>
    </w:lvl>
    <w:lvl w:ilvl="2" w:tplc="903A9CAA">
      <w:numFmt w:val="decimal"/>
      <w:lvlText w:val=""/>
      <w:lvlJc w:val="left"/>
    </w:lvl>
    <w:lvl w:ilvl="3" w:tplc="BB9286FC">
      <w:numFmt w:val="decimal"/>
      <w:lvlText w:val=""/>
      <w:lvlJc w:val="left"/>
    </w:lvl>
    <w:lvl w:ilvl="4" w:tplc="0B0E7F0A">
      <w:numFmt w:val="decimal"/>
      <w:lvlText w:val=""/>
      <w:lvlJc w:val="left"/>
    </w:lvl>
    <w:lvl w:ilvl="5" w:tplc="47EED8A4">
      <w:numFmt w:val="decimal"/>
      <w:lvlText w:val=""/>
      <w:lvlJc w:val="left"/>
    </w:lvl>
    <w:lvl w:ilvl="6" w:tplc="C87E300C">
      <w:numFmt w:val="decimal"/>
      <w:lvlText w:val=""/>
      <w:lvlJc w:val="left"/>
    </w:lvl>
    <w:lvl w:ilvl="7" w:tplc="8A985742">
      <w:numFmt w:val="decimal"/>
      <w:lvlText w:val=""/>
      <w:lvlJc w:val="left"/>
    </w:lvl>
    <w:lvl w:ilvl="8" w:tplc="F894D94A">
      <w:numFmt w:val="decimal"/>
      <w:lvlText w:val=""/>
      <w:lvlJc w:val="left"/>
    </w:lvl>
  </w:abstractNum>
  <w:abstractNum w:abstractNumId="31" w15:restartNumberingAfterBreak="0">
    <w:nsid w:val="66104C63"/>
    <w:multiLevelType w:val="hybridMultilevel"/>
    <w:tmpl w:val="CFD26A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07F17F6"/>
    <w:multiLevelType w:val="hybridMultilevel"/>
    <w:tmpl w:val="E7CE8C7C"/>
    <w:lvl w:ilvl="0" w:tplc="B0124D18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0408">
    <w:abstractNumId w:val="0"/>
  </w:num>
  <w:num w:numId="2" w16cid:durableId="299843713">
    <w:abstractNumId w:val="30"/>
  </w:num>
  <w:num w:numId="3" w16cid:durableId="1460298704">
    <w:abstractNumId w:val="30"/>
    <w:lvlOverride w:ilvl="0">
      <w:lvl w:ilvl="0" w:tplc="04090001">
        <w:start w:val="1"/>
        <w:numFmt w:val="bullet"/>
        <w:lvlText w:val="·"/>
        <w:lvlJc w:val="left"/>
        <w:pPr>
          <w:tabs>
            <w:tab w:val="num" w:pos="36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BEC07A70">
        <w:start w:val="1"/>
        <w:numFmt w:val="bullet"/>
        <w:lvlText w:val="o"/>
        <w:lvlJc w:val="left"/>
        <w:pPr>
          <w:tabs>
            <w:tab w:val="left" w:pos="360"/>
            <w:tab w:val="num" w:pos="1080"/>
          </w:tabs>
          <w:ind w:left="90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903A9CAA">
        <w:start w:val="1"/>
        <w:numFmt w:val="bullet"/>
        <w:lvlText w:val="▪"/>
        <w:lvlJc w:val="left"/>
        <w:pPr>
          <w:tabs>
            <w:tab w:val="left" w:pos="360"/>
            <w:tab w:val="num" w:pos="1800"/>
          </w:tabs>
          <w:ind w:left="162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BB9286FC">
        <w:start w:val="1"/>
        <w:numFmt w:val="bullet"/>
        <w:lvlText w:val="·"/>
        <w:lvlJc w:val="left"/>
        <w:pPr>
          <w:tabs>
            <w:tab w:val="left" w:pos="360"/>
            <w:tab w:val="num" w:pos="2520"/>
          </w:tabs>
          <w:ind w:left="234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0B0E7F0A">
        <w:start w:val="1"/>
        <w:numFmt w:val="bullet"/>
        <w:lvlText w:val="o"/>
        <w:lvlJc w:val="left"/>
        <w:pPr>
          <w:tabs>
            <w:tab w:val="left" w:pos="360"/>
            <w:tab w:val="num" w:pos="3240"/>
          </w:tabs>
          <w:ind w:left="306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47EED8A4">
        <w:start w:val="1"/>
        <w:numFmt w:val="bullet"/>
        <w:lvlText w:val="▪"/>
        <w:lvlJc w:val="left"/>
        <w:pPr>
          <w:tabs>
            <w:tab w:val="left" w:pos="360"/>
            <w:tab w:val="num" w:pos="3960"/>
          </w:tabs>
          <w:ind w:left="378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C87E300C">
        <w:start w:val="1"/>
        <w:numFmt w:val="bullet"/>
        <w:lvlText w:val="·"/>
        <w:lvlJc w:val="left"/>
        <w:pPr>
          <w:tabs>
            <w:tab w:val="left" w:pos="360"/>
            <w:tab w:val="num" w:pos="4680"/>
          </w:tabs>
          <w:ind w:left="450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8A985742">
        <w:start w:val="1"/>
        <w:numFmt w:val="bullet"/>
        <w:lvlText w:val="o"/>
        <w:lvlJc w:val="left"/>
        <w:pPr>
          <w:tabs>
            <w:tab w:val="left" w:pos="360"/>
            <w:tab w:val="num" w:pos="5400"/>
          </w:tabs>
          <w:ind w:left="522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F894D94A">
        <w:start w:val="1"/>
        <w:numFmt w:val="bullet"/>
        <w:lvlText w:val="▪"/>
        <w:lvlJc w:val="left"/>
        <w:pPr>
          <w:tabs>
            <w:tab w:val="left" w:pos="360"/>
            <w:tab w:val="num" w:pos="6120"/>
          </w:tabs>
          <w:ind w:left="594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4" w16cid:durableId="1737245189">
    <w:abstractNumId w:val="2"/>
  </w:num>
  <w:num w:numId="5" w16cid:durableId="2066558651">
    <w:abstractNumId w:val="1"/>
  </w:num>
  <w:num w:numId="6" w16cid:durableId="1895114882">
    <w:abstractNumId w:val="1"/>
    <w:lvlOverride w:ilvl="0">
      <w:lvl w:ilvl="0" w:tplc="1194B8A4">
        <w:start w:val="1"/>
        <w:numFmt w:val="bullet"/>
        <w:lvlText w:val="·"/>
        <w:lvlJc w:val="left"/>
        <w:pPr>
          <w:tabs>
            <w:tab w:val="left" w:pos="180"/>
            <w:tab w:val="num" w:pos="360"/>
            <w:tab w:val="left" w:pos="4860"/>
          </w:tabs>
          <w:ind w:left="4860" w:hanging="46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DA50C8A2">
        <w:start w:val="1"/>
        <w:numFmt w:val="bullet"/>
        <w:lvlText w:val="o"/>
        <w:lvlJc w:val="left"/>
        <w:pPr>
          <w:tabs>
            <w:tab w:val="num" w:pos="3420"/>
            <w:tab w:val="left" w:pos="4860"/>
          </w:tabs>
          <w:ind w:left="7920" w:hanging="79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85A0BFD4">
        <w:start w:val="1"/>
        <w:numFmt w:val="bullet"/>
        <w:lvlText w:val="▪"/>
        <w:lvlJc w:val="left"/>
        <w:pPr>
          <w:tabs>
            <w:tab w:val="num" w:pos="2700"/>
            <w:tab w:val="left" w:pos="4860"/>
          </w:tabs>
          <w:ind w:left="7200" w:hanging="72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A9F24900">
        <w:start w:val="1"/>
        <w:numFmt w:val="bullet"/>
        <w:lvlText w:val="·"/>
        <w:lvlJc w:val="left"/>
        <w:pPr>
          <w:tabs>
            <w:tab w:val="num" w:pos="1980"/>
            <w:tab w:val="left" w:pos="4860"/>
          </w:tabs>
          <w:ind w:left="6480" w:hanging="64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F230A976">
        <w:start w:val="1"/>
        <w:numFmt w:val="bullet"/>
        <w:lvlText w:val="o"/>
        <w:lvlJc w:val="left"/>
        <w:pPr>
          <w:tabs>
            <w:tab w:val="num" w:pos="1260"/>
            <w:tab w:val="left" w:pos="4860"/>
          </w:tabs>
          <w:ind w:left="5760" w:hanging="57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B4C0BE8C">
        <w:start w:val="1"/>
        <w:numFmt w:val="bullet"/>
        <w:lvlText w:val="▪"/>
        <w:lvlJc w:val="left"/>
        <w:pPr>
          <w:tabs>
            <w:tab w:val="num" w:pos="540"/>
            <w:tab w:val="left" w:pos="4860"/>
          </w:tabs>
          <w:ind w:left="5040" w:hanging="504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89B447E6">
        <w:start w:val="1"/>
        <w:numFmt w:val="bullet"/>
        <w:lvlText w:val="·"/>
        <w:lvlJc w:val="left"/>
        <w:pPr>
          <w:tabs>
            <w:tab w:val="left" w:pos="180"/>
            <w:tab w:val="left" w:pos="360"/>
            <w:tab w:val="num" w:pos="5040"/>
          </w:tabs>
          <w:ind w:left="9540" w:hanging="91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C3145FCE">
        <w:start w:val="1"/>
        <w:numFmt w:val="bullet"/>
        <w:lvlText w:val="o"/>
        <w:lvlJc w:val="left"/>
        <w:pPr>
          <w:tabs>
            <w:tab w:val="left" w:pos="180"/>
            <w:tab w:val="left" w:pos="360"/>
            <w:tab w:val="num" w:pos="5760"/>
          </w:tabs>
          <w:ind w:left="10260" w:hanging="9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DD521936">
        <w:start w:val="1"/>
        <w:numFmt w:val="bullet"/>
        <w:lvlText w:val="▪"/>
        <w:lvlJc w:val="left"/>
        <w:pPr>
          <w:tabs>
            <w:tab w:val="left" w:pos="180"/>
            <w:tab w:val="left" w:pos="360"/>
            <w:tab w:val="num" w:pos="6480"/>
          </w:tabs>
          <w:ind w:left="10980" w:hanging="9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 w16cid:durableId="1145006445">
    <w:abstractNumId w:val="1"/>
    <w:lvlOverride w:ilvl="0">
      <w:lvl w:ilvl="0" w:tplc="1194B8A4">
        <w:start w:val="1"/>
        <w:numFmt w:val="bullet"/>
        <w:lvlText w:val="·"/>
        <w:lvlJc w:val="left"/>
        <w:pPr>
          <w:tabs>
            <w:tab w:val="num" w:pos="360"/>
          </w:tabs>
          <w:ind w:left="4860" w:hanging="46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DA50C8A2">
        <w:start w:val="1"/>
        <w:numFmt w:val="bullet"/>
        <w:lvlText w:val="o"/>
        <w:lvlJc w:val="left"/>
        <w:pPr>
          <w:tabs>
            <w:tab w:val="num" w:pos="3600"/>
          </w:tabs>
          <w:ind w:left="8100" w:hanging="81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85A0BFD4">
        <w:start w:val="1"/>
        <w:numFmt w:val="bullet"/>
        <w:lvlText w:val="▪"/>
        <w:lvlJc w:val="left"/>
        <w:pPr>
          <w:tabs>
            <w:tab w:val="num" w:pos="2880"/>
          </w:tabs>
          <w:ind w:left="7380" w:hanging="73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A9F24900">
        <w:start w:val="1"/>
        <w:numFmt w:val="bullet"/>
        <w:lvlText w:val="·"/>
        <w:lvlJc w:val="left"/>
        <w:pPr>
          <w:tabs>
            <w:tab w:val="num" w:pos="2160"/>
          </w:tabs>
          <w:ind w:left="6660" w:hanging="66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F230A976">
        <w:start w:val="1"/>
        <w:numFmt w:val="bullet"/>
        <w:lvlText w:val="o"/>
        <w:lvlJc w:val="left"/>
        <w:pPr>
          <w:tabs>
            <w:tab w:val="num" w:pos="1440"/>
          </w:tabs>
          <w:ind w:left="5940" w:hanging="594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B4C0BE8C">
        <w:start w:val="1"/>
        <w:numFmt w:val="bullet"/>
        <w:lvlText w:val="▪"/>
        <w:lvlJc w:val="left"/>
        <w:pPr>
          <w:tabs>
            <w:tab w:val="num" w:pos="720"/>
          </w:tabs>
          <w:ind w:left="5220" w:hanging="52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89B447E6">
        <w:start w:val="1"/>
        <w:numFmt w:val="bullet"/>
        <w:lvlText w:val="·"/>
        <w:lvlJc w:val="left"/>
        <w:pPr>
          <w:tabs>
            <w:tab w:val="left" w:pos="360"/>
            <w:tab w:val="num" w:pos="5040"/>
          </w:tabs>
          <w:ind w:left="9540" w:hanging="91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C3145FCE">
        <w:start w:val="1"/>
        <w:numFmt w:val="bullet"/>
        <w:lvlText w:val="o"/>
        <w:lvlJc w:val="left"/>
        <w:pPr>
          <w:tabs>
            <w:tab w:val="left" w:pos="360"/>
            <w:tab w:val="num" w:pos="5760"/>
          </w:tabs>
          <w:ind w:left="10260" w:hanging="9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DD521936">
        <w:start w:val="1"/>
        <w:numFmt w:val="bullet"/>
        <w:lvlText w:val="▪"/>
        <w:lvlJc w:val="left"/>
        <w:pPr>
          <w:tabs>
            <w:tab w:val="left" w:pos="360"/>
            <w:tab w:val="num" w:pos="6480"/>
          </w:tabs>
          <w:ind w:left="10980" w:hanging="9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8" w16cid:durableId="1052920380">
    <w:abstractNumId w:val="1"/>
    <w:lvlOverride w:ilvl="0">
      <w:lvl w:ilvl="0" w:tplc="1194B8A4">
        <w:start w:val="1"/>
        <w:numFmt w:val="bullet"/>
        <w:lvlText w:val="·"/>
        <w:lvlJc w:val="left"/>
        <w:pPr>
          <w:tabs>
            <w:tab w:val="num" w:pos="360"/>
            <w:tab w:val="left" w:pos="486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DA50C8A2">
        <w:start w:val="1"/>
        <w:numFmt w:val="bullet"/>
        <w:lvlText w:val="o"/>
        <w:lvlJc w:val="left"/>
        <w:pPr>
          <w:tabs>
            <w:tab w:val="num" w:pos="3780"/>
            <w:tab w:val="left" w:pos="4860"/>
          </w:tabs>
          <w:ind w:left="3600" w:hanging="34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85A0BFD4">
        <w:start w:val="1"/>
        <w:numFmt w:val="bullet"/>
        <w:lvlText w:val="▪"/>
        <w:lvlJc w:val="left"/>
        <w:pPr>
          <w:tabs>
            <w:tab w:val="num" w:pos="3060"/>
            <w:tab w:val="left" w:pos="4860"/>
          </w:tabs>
          <w:ind w:left="2880" w:hanging="27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A9F24900">
        <w:start w:val="1"/>
        <w:numFmt w:val="bullet"/>
        <w:lvlText w:val="·"/>
        <w:lvlJc w:val="left"/>
        <w:pPr>
          <w:tabs>
            <w:tab w:val="num" w:pos="2340"/>
            <w:tab w:val="left" w:pos="4860"/>
          </w:tabs>
          <w:ind w:left="2160" w:hanging="19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F230A976">
        <w:start w:val="1"/>
        <w:numFmt w:val="bullet"/>
        <w:lvlText w:val="o"/>
        <w:lvlJc w:val="left"/>
        <w:pPr>
          <w:tabs>
            <w:tab w:val="num" w:pos="1620"/>
            <w:tab w:val="left" w:pos="4860"/>
          </w:tabs>
          <w:ind w:left="1440" w:hanging="12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B4C0BE8C">
        <w:start w:val="1"/>
        <w:numFmt w:val="bullet"/>
        <w:lvlText w:val="▪"/>
        <w:lvlJc w:val="left"/>
        <w:pPr>
          <w:tabs>
            <w:tab w:val="num" w:pos="900"/>
            <w:tab w:val="left" w:pos="4860"/>
          </w:tabs>
          <w:ind w:left="720" w:hanging="54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89B447E6">
        <w:start w:val="1"/>
        <w:numFmt w:val="bullet"/>
        <w:lvlText w:val="·"/>
        <w:lvlJc w:val="left"/>
        <w:pPr>
          <w:tabs>
            <w:tab w:val="num" w:pos="4860"/>
          </w:tabs>
          <w:ind w:left="4680" w:hanging="450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C3145FCE">
        <w:start w:val="1"/>
        <w:numFmt w:val="bullet"/>
        <w:lvlText w:val="o"/>
        <w:lvlJc w:val="left"/>
        <w:pPr>
          <w:tabs>
            <w:tab w:val="num" w:pos="4860"/>
          </w:tabs>
          <w:ind w:left="4680" w:hanging="45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DD521936">
        <w:start w:val="1"/>
        <w:numFmt w:val="bullet"/>
        <w:lvlText w:val="▪"/>
        <w:lvlJc w:val="left"/>
        <w:pPr>
          <w:tabs>
            <w:tab w:val="num" w:pos="4860"/>
          </w:tabs>
          <w:ind w:left="4680" w:hanging="45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9" w16cid:durableId="535511032">
    <w:abstractNumId w:val="4"/>
  </w:num>
  <w:num w:numId="10" w16cid:durableId="997197237">
    <w:abstractNumId w:val="3"/>
  </w:num>
  <w:num w:numId="11" w16cid:durableId="763577106">
    <w:abstractNumId w:val="3"/>
    <w:lvlOverride w:ilvl="0">
      <w:lvl w:ilvl="0" w:tplc="B172F928">
        <w:start w:val="1"/>
        <w:numFmt w:val="bullet"/>
        <w:lvlText w:val="·"/>
        <w:lvlJc w:val="left"/>
        <w:pPr>
          <w:tabs>
            <w:tab w:val="num" w:pos="36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0DEEC354">
        <w:start w:val="1"/>
        <w:numFmt w:val="bullet"/>
        <w:lvlText w:val="o"/>
        <w:lvlJc w:val="left"/>
        <w:pPr>
          <w:tabs>
            <w:tab w:val="num" w:pos="360"/>
          </w:tabs>
          <w:ind w:left="180" w:firstLine="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279872F6">
        <w:start w:val="1"/>
        <w:numFmt w:val="bullet"/>
        <w:lvlText w:val="▪"/>
        <w:lvlJc w:val="left"/>
        <w:pPr>
          <w:tabs>
            <w:tab w:val="num" w:pos="1440"/>
          </w:tabs>
          <w:ind w:left="126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BC5CAE64">
        <w:start w:val="1"/>
        <w:numFmt w:val="bullet"/>
        <w:lvlText w:val="·"/>
        <w:lvlJc w:val="left"/>
        <w:pPr>
          <w:tabs>
            <w:tab w:val="left" w:pos="360"/>
            <w:tab w:val="num" w:pos="1800"/>
          </w:tabs>
          <w:ind w:left="1620" w:hanging="10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B540FAD2">
        <w:start w:val="1"/>
        <w:numFmt w:val="bullet"/>
        <w:lvlText w:val="o"/>
        <w:lvlJc w:val="left"/>
        <w:pPr>
          <w:tabs>
            <w:tab w:val="left" w:pos="360"/>
            <w:tab w:val="num" w:pos="2520"/>
          </w:tabs>
          <w:ind w:left="234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D3AE781C">
        <w:start w:val="1"/>
        <w:numFmt w:val="bullet"/>
        <w:lvlText w:val="▪"/>
        <w:lvlJc w:val="left"/>
        <w:pPr>
          <w:tabs>
            <w:tab w:val="left" w:pos="360"/>
            <w:tab w:val="num" w:pos="3240"/>
          </w:tabs>
          <w:ind w:left="306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546C33B2">
        <w:start w:val="1"/>
        <w:numFmt w:val="bullet"/>
        <w:lvlText w:val="·"/>
        <w:lvlJc w:val="left"/>
        <w:pPr>
          <w:tabs>
            <w:tab w:val="left" w:pos="360"/>
            <w:tab w:val="num" w:pos="3960"/>
          </w:tabs>
          <w:ind w:left="3780" w:hanging="10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861C7278">
        <w:start w:val="1"/>
        <w:numFmt w:val="bullet"/>
        <w:lvlText w:val="o"/>
        <w:lvlJc w:val="left"/>
        <w:pPr>
          <w:tabs>
            <w:tab w:val="left" w:pos="360"/>
            <w:tab w:val="num" w:pos="4680"/>
          </w:tabs>
          <w:ind w:left="450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C2444292">
        <w:start w:val="1"/>
        <w:numFmt w:val="bullet"/>
        <w:lvlText w:val="▪"/>
        <w:lvlJc w:val="left"/>
        <w:pPr>
          <w:tabs>
            <w:tab w:val="left" w:pos="360"/>
            <w:tab w:val="num" w:pos="5400"/>
          </w:tabs>
          <w:ind w:left="522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2" w16cid:durableId="1228613622">
    <w:abstractNumId w:val="6"/>
  </w:num>
  <w:num w:numId="13" w16cid:durableId="816725129">
    <w:abstractNumId w:val="5"/>
  </w:num>
  <w:num w:numId="14" w16cid:durableId="353190919">
    <w:abstractNumId w:val="5"/>
    <w:lvlOverride w:ilvl="0">
      <w:lvl w:ilvl="0" w:tplc="5BC63CF8">
        <w:start w:val="1"/>
        <w:numFmt w:val="bullet"/>
        <w:lvlText w:val="·"/>
        <w:lvlJc w:val="left"/>
        <w:pPr>
          <w:tabs>
            <w:tab w:val="num" w:pos="36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4F7A62E0">
        <w:start w:val="1"/>
        <w:numFmt w:val="bullet"/>
        <w:lvlText w:val="o"/>
        <w:lvlJc w:val="left"/>
        <w:pPr>
          <w:tabs>
            <w:tab w:val="num" w:pos="360"/>
          </w:tabs>
          <w:ind w:left="180" w:firstLine="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B086B07A">
        <w:start w:val="1"/>
        <w:numFmt w:val="bullet"/>
        <w:lvlText w:val="▪"/>
        <w:lvlJc w:val="left"/>
        <w:pPr>
          <w:tabs>
            <w:tab w:val="num" w:pos="1440"/>
          </w:tabs>
          <w:ind w:left="126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CBFAD676">
        <w:start w:val="1"/>
        <w:numFmt w:val="bullet"/>
        <w:lvlText w:val="·"/>
        <w:lvlJc w:val="left"/>
        <w:pPr>
          <w:tabs>
            <w:tab w:val="left" w:pos="360"/>
            <w:tab w:val="num" w:pos="1620"/>
          </w:tabs>
          <w:ind w:left="1440" w:hanging="10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F34E863C">
        <w:start w:val="1"/>
        <w:numFmt w:val="bullet"/>
        <w:lvlText w:val="o"/>
        <w:lvlJc w:val="left"/>
        <w:pPr>
          <w:tabs>
            <w:tab w:val="left" w:pos="360"/>
            <w:tab w:val="num" w:pos="2340"/>
          </w:tabs>
          <w:ind w:left="216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0E6EEA78">
        <w:start w:val="1"/>
        <w:numFmt w:val="bullet"/>
        <w:lvlText w:val="▪"/>
        <w:lvlJc w:val="left"/>
        <w:pPr>
          <w:tabs>
            <w:tab w:val="left" w:pos="360"/>
            <w:tab w:val="num" w:pos="3060"/>
          </w:tabs>
          <w:ind w:left="288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B3763ED8">
        <w:start w:val="1"/>
        <w:numFmt w:val="bullet"/>
        <w:lvlText w:val="·"/>
        <w:lvlJc w:val="left"/>
        <w:pPr>
          <w:tabs>
            <w:tab w:val="left" w:pos="360"/>
            <w:tab w:val="num" w:pos="3780"/>
          </w:tabs>
          <w:ind w:left="3600" w:hanging="10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466861A6">
        <w:start w:val="1"/>
        <w:numFmt w:val="bullet"/>
        <w:lvlText w:val="o"/>
        <w:lvlJc w:val="left"/>
        <w:pPr>
          <w:tabs>
            <w:tab w:val="left" w:pos="360"/>
            <w:tab w:val="num" w:pos="4500"/>
          </w:tabs>
          <w:ind w:left="432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A2B0E41E">
        <w:start w:val="1"/>
        <w:numFmt w:val="bullet"/>
        <w:lvlText w:val="▪"/>
        <w:lvlJc w:val="left"/>
        <w:pPr>
          <w:tabs>
            <w:tab w:val="left" w:pos="360"/>
            <w:tab w:val="num" w:pos="5220"/>
          </w:tabs>
          <w:ind w:left="5040" w:hanging="10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 w16cid:durableId="1916623915">
    <w:abstractNumId w:val="8"/>
  </w:num>
  <w:num w:numId="16" w16cid:durableId="343897510">
    <w:abstractNumId w:val="7"/>
  </w:num>
  <w:num w:numId="17" w16cid:durableId="870414998">
    <w:abstractNumId w:val="10"/>
  </w:num>
  <w:num w:numId="18" w16cid:durableId="452096337">
    <w:abstractNumId w:val="9"/>
  </w:num>
  <w:num w:numId="19" w16cid:durableId="26177297">
    <w:abstractNumId w:val="12"/>
  </w:num>
  <w:num w:numId="20" w16cid:durableId="659119836">
    <w:abstractNumId w:val="11"/>
  </w:num>
  <w:num w:numId="21" w16cid:durableId="1994606294">
    <w:abstractNumId w:val="14"/>
  </w:num>
  <w:num w:numId="22" w16cid:durableId="1037239167">
    <w:abstractNumId w:val="13"/>
  </w:num>
  <w:num w:numId="23" w16cid:durableId="1401833373">
    <w:abstractNumId w:val="13"/>
    <w:lvlOverride w:ilvl="0">
      <w:lvl w:ilvl="0" w:tplc="F4EA5FD0">
        <w:start w:val="1"/>
        <w:numFmt w:val="bullet"/>
        <w:lvlText w:val="·"/>
        <w:lvlJc w:val="left"/>
        <w:pPr>
          <w:tabs>
            <w:tab w:val="num" w:pos="360"/>
            <w:tab w:val="left" w:pos="54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022A4756">
        <w:start w:val="1"/>
        <w:numFmt w:val="bullet"/>
        <w:lvlText w:val="o"/>
        <w:lvlJc w:val="left"/>
        <w:pPr>
          <w:tabs>
            <w:tab w:val="num" w:pos="360"/>
            <w:tab w:val="left" w:pos="540"/>
          </w:tabs>
          <w:ind w:left="180" w:firstLine="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431844EE">
        <w:start w:val="1"/>
        <w:numFmt w:val="bullet"/>
        <w:lvlText w:val="▪"/>
        <w:lvlJc w:val="left"/>
        <w:pPr>
          <w:tabs>
            <w:tab w:val="left" w:pos="360"/>
            <w:tab w:val="left" w:pos="540"/>
            <w:tab w:val="num" w:pos="1080"/>
          </w:tabs>
          <w:ind w:left="900" w:hanging="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E7EC05FC">
        <w:start w:val="1"/>
        <w:numFmt w:val="bullet"/>
        <w:lvlText w:val="·"/>
        <w:lvlJc w:val="left"/>
        <w:pPr>
          <w:tabs>
            <w:tab w:val="left" w:pos="360"/>
            <w:tab w:val="left" w:pos="540"/>
            <w:tab w:val="num" w:pos="1800"/>
          </w:tabs>
          <w:ind w:left="1620" w:hanging="1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1884070E">
        <w:start w:val="1"/>
        <w:numFmt w:val="bullet"/>
        <w:lvlText w:val="o"/>
        <w:lvlJc w:val="left"/>
        <w:pPr>
          <w:tabs>
            <w:tab w:val="left" w:pos="360"/>
            <w:tab w:val="left" w:pos="540"/>
            <w:tab w:val="num" w:pos="2520"/>
          </w:tabs>
          <w:ind w:left="2340" w:hanging="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F0D82084">
        <w:start w:val="1"/>
        <w:numFmt w:val="bullet"/>
        <w:lvlText w:val="▪"/>
        <w:lvlJc w:val="left"/>
        <w:pPr>
          <w:tabs>
            <w:tab w:val="left" w:pos="360"/>
            <w:tab w:val="left" w:pos="540"/>
            <w:tab w:val="num" w:pos="3240"/>
          </w:tabs>
          <w:ind w:left="3060" w:hanging="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D1BA8BF6">
        <w:start w:val="1"/>
        <w:numFmt w:val="bullet"/>
        <w:lvlText w:val="·"/>
        <w:lvlJc w:val="left"/>
        <w:pPr>
          <w:tabs>
            <w:tab w:val="left" w:pos="360"/>
            <w:tab w:val="left" w:pos="540"/>
            <w:tab w:val="num" w:pos="3960"/>
          </w:tabs>
          <w:ind w:left="3780" w:hanging="18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08B8D08C">
        <w:start w:val="1"/>
        <w:numFmt w:val="bullet"/>
        <w:lvlText w:val="o"/>
        <w:lvlJc w:val="left"/>
        <w:pPr>
          <w:tabs>
            <w:tab w:val="left" w:pos="360"/>
            <w:tab w:val="left" w:pos="540"/>
            <w:tab w:val="num" w:pos="4680"/>
          </w:tabs>
          <w:ind w:left="4500" w:hanging="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463275DA">
        <w:start w:val="1"/>
        <w:numFmt w:val="bullet"/>
        <w:lvlText w:val="▪"/>
        <w:lvlJc w:val="left"/>
        <w:pPr>
          <w:tabs>
            <w:tab w:val="left" w:pos="360"/>
            <w:tab w:val="left" w:pos="540"/>
            <w:tab w:val="num" w:pos="5400"/>
          </w:tabs>
          <w:ind w:left="5220" w:hanging="18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24" w16cid:durableId="461922018">
    <w:abstractNumId w:val="16"/>
  </w:num>
  <w:num w:numId="25" w16cid:durableId="1426460634">
    <w:abstractNumId w:val="15"/>
  </w:num>
  <w:num w:numId="26" w16cid:durableId="1513108100">
    <w:abstractNumId w:val="15"/>
    <w:lvlOverride w:ilvl="0">
      <w:lvl w:ilvl="0" w:tplc="3EB6565C">
        <w:start w:val="1"/>
        <w:numFmt w:val="bullet"/>
        <w:lvlText w:val="·"/>
        <w:lvlJc w:val="left"/>
        <w:pPr>
          <w:tabs>
            <w:tab w:val="num" w:pos="360"/>
          </w:tabs>
          <w:ind w:left="720" w:hanging="54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9ED25D9E">
        <w:start w:val="1"/>
        <w:numFmt w:val="bullet"/>
        <w:lvlText w:val="o"/>
        <w:lvlJc w:val="left"/>
        <w:pPr>
          <w:tabs>
            <w:tab w:val="left" w:pos="360"/>
            <w:tab w:val="num" w:pos="1440"/>
          </w:tabs>
          <w:ind w:left="180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D64CB158">
        <w:start w:val="1"/>
        <w:numFmt w:val="bullet"/>
        <w:lvlText w:val="▪"/>
        <w:lvlJc w:val="left"/>
        <w:pPr>
          <w:tabs>
            <w:tab w:val="left" w:pos="360"/>
            <w:tab w:val="num" w:pos="2160"/>
          </w:tabs>
          <w:ind w:left="252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1E3428E0">
        <w:start w:val="1"/>
        <w:numFmt w:val="bullet"/>
        <w:lvlText w:val="·"/>
        <w:lvlJc w:val="left"/>
        <w:pPr>
          <w:tabs>
            <w:tab w:val="left" w:pos="360"/>
            <w:tab w:val="num" w:pos="2880"/>
          </w:tabs>
          <w:ind w:left="3240" w:hanging="90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A08E1814">
        <w:start w:val="1"/>
        <w:numFmt w:val="bullet"/>
        <w:lvlText w:val="o"/>
        <w:lvlJc w:val="left"/>
        <w:pPr>
          <w:tabs>
            <w:tab w:val="left" w:pos="360"/>
            <w:tab w:val="num" w:pos="3600"/>
          </w:tabs>
          <w:ind w:left="396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256292EE">
        <w:start w:val="1"/>
        <w:numFmt w:val="bullet"/>
        <w:lvlText w:val="▪"/>
        <w:lvlJc w:val="left"/>
        <w:pPr>
          <w:tabs>
            <w:tab w:val="left" w:pos="360"/>
            <w:tab w:val="num" w:pos="4320"/>
          </w:tabs>
          <w:ind w:left="468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2D6C0DCE">
        <w:start w:val="1"/>
        <w:numFmt w:val="bullet"/>
        <w:lvlText w:val="·"/>
        <w:lvlJc w:val="left"/>
        <w:pPr>
          <w:tabs>
            <w:tab w:val="left" w:pos="360"/>
            <w:tab w:val="num" w:pos="5040"/>
          </w:tabs>
          <w:ind w:left="5400" w:hanging="90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F4D89B64">
        <w:start w:val="1"/>
        <w:numFmt w:val="bullet"/>
        <w:lvlText w:val="o"/>
        <w:lvlJc w:val="left"/>
        <w:pPr>
          <w:tabs>
            <w:tab w:val="left" w:pos="360"/>
            <w:tab w:val="num" w:pos="5760"/>
          </w:tabs>
          <w:ind w:left="612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EF5E7778">
        <w:start w:val="1"/>
        <w:numFmt w:val="bullet"/>
        <w:lvlText w:val="▪"/>
        <w:lvlJc w:val="left"/>
        <w:pPr>
          <w:tabs>
            <w:tab w:val="left" w:pos="360"/>
            <w:tab w:val="num" w:pos="6480"/>
          </w:tabs>
          <w:ind w:left="6840" w:hanging="90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27" w16cid:durableId="992681318">
    <w:abstractNumId w:val="18"/>
  </w:num>
  <w:num w:numId="28" w16cid:durableId="2012445211">
    <w:abstractNumId w:val="17"/>
  </w:num>
  <w:num w:numId="29" w16cid:durableId="781412048">
    <w:abstractNumId w:val="20"/>
  </w:num>
  <w:num w:numId="30" w16cid:durableId="112214028">
    <w:abstractNumId w:val="19"/>
  </w:num>
  <w:num w:numId="31" w16cid:durableId="1090077930">
    <w:abstractNumId w:val="19"/>
    <w:lvlOverride w:ilvl="0">
      <w:lvl w:ilvl="0" w:tplc="652EFB82">
        <w:start w:val="1"/>
        <w:numFmt w:val="bullet"/>
        <w:lvlText w:val="·"/>
        <w:lvlJc w:val="left"/>
        <w:pPr>
          <w:tabs>
            <w:tab w:val="num" w:pos="360"/>
          </w:tabs>
          <w:ind w:left="180" w:firstLine="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6A4AF9C8">
        <w:start w:val="1"/>
        <w:numFmt w:val="bullet"/>
        <w:lvlText w:val="o"/>
        <w:lvlJc w:val="left"/>
        <w:pPr>
          <w:tabs>
            <w:tab w:val="num" w:pos="1080"/>
          </w:tabs>
          <w:ind w:left="90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FDCC2ACE">
        <w:start w:val="1"/>
        <w:numFmt w:val="bullet"/>
        <w:lvlText w:val="▪"/>
        <w:lvlJc w:val="left"/>
        <w:pPr>
          <w:tabs>
            <w:tab w:val="left" w:pos="360"/>
            <w:tab w:val="num" w:pos="1800"/>
          </w:tabs>
          <w:ind w:left="162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761EF478">
        <w:start w:val="1"/>
        <w:numFmt w:val="bullet"/>
        <w:lvlText w:val="·"/>
        <w:lvlJc w:val="left"/>
        <w:pPr>
          <w:tabs>
            <w:tab w:val="left" w:pos="360"/>
            <w:tab w:val="num" w:pos="2520"/>
          </w:tabs>
          <w:ind w:left="2340" w:hanging="72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33827A4A">
        <w:start w:val="1"/>
        <w:numFmt w:val="bullet"/>
        <w:lvlText w:val="o"/>
        <w:lvlJc w:val="left"/>
        <w:pPr>
          <w:tabs>
            <w:tab w:val="left" w:pos="360"/>
            <w:tab w:val="num" w:pos="3240"/>
          </w:tabs>
          <w:ind w:left="306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08AAA3E8">
        <w:start w:val="1"/>
        <w:numFmt w:val="bullet"/>
        <w:lvlText w:val="▪"/>
        <w:lvlJc w:val="left"/>
        <w:pPr>
          <w:tabs>
            <w:tab w:val="left" w:pos="360"/>
            <w:tab w:val="num" w:pos="3960"/>
          </w:tabs>
          <w:ind w:left="378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78968424">
        <w:start w:val="1"/>
        <w:numFmt w:val="bullet"/>
        <w:lvlText w:val="·"/>
        <w:lvlJc w:val="left"/>
        <w:pPr>
          <w:tabs>
            <w:tab w:val="left" w:pos="360"/>
            <w:tab w:val="num" w:pos="4680"/>
          </w:tabs>
          <w:ind w:left="4500" w:hanging="72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FCA4D180">
        <w:start w:val="1"/>
        <w:numFmt w:val="bullet"/>
        <w:lvlText w:val="o"/>
        <w:lvlJc w:val="left"/>
        <w:pPr>
          <w:tabs>
            <w:tab w:val="left" w:pos="360"/>
            <w:tab w:val="num" w:pos="5400"/>
          </w:tabs>
          <w:ind w:left="522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C720B9A0">
        <w:start w:val="1"/>
        <w:numFmt w:val="bullet"/>
        <w:lvlText w:val="▪"/>
        <w:lvlJc w:val="left"/>
        <w:pPr>
          <w:tabs>
            <w:tab w:val="left" w:pos="360"/>
            <w:tab w:val="num" w:pos="6120"/>
          </w:tabs>
          <w:ind w:left="5940" w:hanging="72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32" w16cid:durableId="63531342">
    <w:abstractNumId w:val="22"/>
  </w:num>
  <w:num w:numId="33" w16cid:durableId="828402704">
    <w:abstractNumId w:val="21"/>
  </w:num>
  <w:num w:numId="34" w16cid:durableId="1091466753">
    <w:abstractNumId w:val="26"/>
  </w:num>
  <w:num w:numId="35" w16cid:durableId="1718238348">
    <w:abstractNumId w:val="25"/>
  </w:num>
  <w:num w:numId="36" w16cid:durableId="1058668544">
    <w:abstractNumId w:val="27"/>
  </w:num>
  <w:num w:numId="37" w16cid:durableId="481699453">
    <w:abstractNumId w:val="28"/>
  </w:num>
  <w:num w:numId="38" w16cid:durableId="1542939005">
    <w:abstractNumId w:val="23"/>
  </w:num>
  <w:num w:numId="39" w16cid:durableId="1439255636">
    <w:abstractNumId w:val="24"/>
  </w:num>
  <w:num w:numId="40" w16cid:durableId="852840812">
    <w:abstractNumId w:val="31"/>
  </w:num>
  <w:num w:numId="41" w16cid:durableId="810363034">
    <w:abstractNumId w:val="29"/>
  </w:num>
  <w:num w:numId="42" w16cid:durableId="20923124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B2"/>
    <w:rsid w:val="00000B38"/>
    <w:rsid w:val="0001577E"/>
    <w:rsid w:val="00017A0D"/>
    <w:rsid w:val="00022FB2"/>
    <w:rsid w:val="00053433"/>
    <w:rsid w:val="00055984"/>
    <w:rsid w:val="000843B4"/>
    <w:rsid w:val="000A2D89"/>
    <w:rsid w:val="000A4326"/>
    <w:rsid w:val="000B3B98"/>
    <w:rsid w:val="00100698"/>
    <w:rsid w:val="0010162A"/>
    <w:rsid w:val="0011575C"/>
    <w:rsid w:val="00127538"/>
    <w:rsid w:val="00134A25"/>
    <w:rsid w:val="00144578"/>
    <w:rsid w:val="001955C5"/>
    <w:rsid w:val="0019660C"/>
    <w:rsid w:val="001B48B3"/>
    <w:rsid w:val="001D19DB"/>
    <w:rsid w:val="001E6812"/>
    <w:rsid w:val="00204DC1"/>
    <w:rsid w:val="0023275D"/>
    <w:rsid w:val="00233EBF"/>
    <w:rsid w:val="0023421A"/>
    <w:rsid w:val="00244971"/>
    <w:rsid w:val="00252723"/>
    <w:rsid w:val="0026068B"/>
    <w:rsid w:val="002648A6"/>
    <w:rsid w:val="0026535A"/>
    <w:rsid w:val="00270CC3"/>
    <w:rsid w:val="002870A6"/>
    <w:rsid w:val="00287136"/>
    <w:rsid w:val="00291326"/>
    <w:rsid w:val="002A6EFA"/>
    <w:rsid w:val="002B0784"/>
    <w:rsid w:val="002B5794"/>
    <w:rsid w:val="002D0152"/>
    <w:rsid w:val="002E6309"/>
    <w:rsid w:val="002E7492"/>
    <w:rsid w:val="00304E14"/>
    <w:rsid w:val="0032245E"/>
    <w:rsid w:val="003564E4"/>
    <w:rsid w:val="00362ED5"/>
    <w:rsid w:val="00373CD5"/>
    <w:rsid w:val="003761D5"/>
    <w:rsid w:val="00385C3D"/>
    <w:rsid w:val="00387827"/>
    <w:rsid w:val="003B5A56"/>
    <w:rsid w:val="003C6CB3"/>
    <w:rsid w:val="003D49C4"/>
    <w:rsid w:val="003F1988"/>
    <w:rsid w:val="003F7A6D"/>
    <w:rsid w:val="00403DC6"/>
    <w:rsid w:val="00405F46"/>
    <w:rsid w:val="00424D28"/>
    <w:rsid w:val="00446431"/>
    <w:rsid w:val="0045004C"/>
    <w:rsid w:val="00473D08"/>
    <w:rsid w:val="0047473F"/>
    <w:rsid w:val="0048549C"/>
    <w:rsid w:val="004930C7"/>
    <w:rsid w:val="004A17E0"/>
    <w:rsid w:val="004C7828"/>
    <w:rsid w:val="004E2B6A"/>
    <w:rsid w:val="004E5477"/>
    <w:rsid w:val="004E5E48"/>
    <w:rsid w:val="004F373C"/>
    <w:rsid w:val="0051115B"/>
    <w:rsid w:val="0053470A"/>
    <w:rsid w:val="005551FD"/>
    <w:rsid w:val="0056346C"/>
    <w:rsid w:val="005719B6"/>
    <w:rsid w:val="00583A41"/>
    <w:rsid w:val="005B4E47"/>
    <w:rsid w:val="00604887"/>
    <w:rsid w:val="0060671F"/>
    <w:rsid w:val="00633D4F"/>
    <w:rsid w:val="006412E6"/>
    <w:rsid w:val="00645CB3"/>
    <w:rsid w:val="00657498"/>
    <w:rsid w:val="006661C5"/>
    <w:rsid w:val="00667139"/>
    <w:rsid w:val="00691664"/>
    <w:rsid w:val="006B691A"/>
    <w:rsid w:val="006C392C"/>
    <w:rsid w:val="006D47C0"/>
    <w:rsid w:val="006E074E"/>
    <w:rsid w:val="006E7E05"/>
    <w:rsid w:val="006F7250"/>
    <w:rsid w:val="0070541C"/>
    <w:rsid w:val="00711BEC"/>
    <w:rsid w:val="007209CD"/>
    <w:rsid w:val="00733DE5"/>
    <w:rsid w:val="00747015"/>
    <w:rsid w:val="00762F8B"/>
    <w:rsid w:val="007A2475"/>
    <w:rsid w:val="007A283D"/>
    <w:rsid w:val="007B37F1"/>
    <w:rsid w:val="007B5DBA"/>
    <w:rsid w:val="007E5EEF"/>
    <w:rsid w:val="007F4F8C"/>
    <w:rsid w:val="008450B1"/>
    <w:rsid w:val="00862FE8"/>
    <w:rsid w:val="0086614F"/>
    <w:rsid w:val="008709AE"/>
    <w:rsid w:val="00887CC3"/>
    <w:rsid w:val="00892392"/>
    <w:rsid w:val="008C6E79"/>
    <w:rsid w:val="008D3CD7"/>
    <w:rsid w:val="008D602E"/>
    <w:rsid w:val="008D791E"/>
    <w:rsid w:val="008E4A49"/>
    <w:rsid w:val="008F32F9"/>
    <w:rsid w:val="00902239"/>
    <w:rsid w:val="00911E4F"/>
    <w:rsid w:val="00963353"/>
    <w:rsid w:val="009C519E"/>
    <w:rsid w:val="009D15A3"/>
    <w:rsid w:val="009D60EB"/>
    <w:rsid w:val="00A027FD"/>
    <w:rsid w:val="00A37955"/>
    <w:rsid w:val="00A459C8"/>
    <w:rsid w:val="00A47DA1"/>
    <w:rsid w:val="00A604AD"/>
    <w:rsid w:val="00A745B5"/>
    <w:rsid w:val="00A87744"/>
    <w:rsid w:val="00AA1133"/>
    <w:rsid w:val="00AB4651"/>
    <w:rsid w:val="00AB48F3"/>
    <w:rsid w:val="00AC2888"/>
    <w:rsid w:val="00AD25AA"/>
    <w:rsid w:val="00AD3286"/>
    <w:rsid w:val="00AE1561"/>
    <w:rsid w:val="00AE7325"/>
    <w:rsid w:val="00B1286E"/>
    <w:rsid w:val="00B57C9E"/>
    <w:rsid w:val="00B63CAC"/>
    <w:rsid w:val="00B808F3"/>
    <w:rsid w:val="00B81C51"/>
    <w:rsid w:val="00B864D3"/>
    <w:rsid w:val="00B90435"/>
    <w:rsid w:val="00BA2179"/>
    <w:rsid w:val="00BC1D2A"/>
    <w:rsid w:val="00BC6D0A"/>
    <w:rsid w:val="00BD0D0C"/>
    <w:rsid w:val="00BF0FE7"/>
    <w:rsid w:val="00C00192"/>
    <w:rsid w:val="00C02513"/>
    <w:rsid w:val="00C05EB0"/>
    <w:rsid w:val="00C06ADF"/>
    <w:rsid w:val="00C40911"/>
    <w:rsid w:val="00C518E2"/>
    <w:rsid w:val="00C55A69"/>
    <w:rsid w:val="00C634C4"/>
    <w:rsid w:val="00C844E1"/>
    <w:rsid w:val="00C95C69"/>
    <w:rsid w:val="00CA2BC0"/>
    <w:rsid w:val="00CE09D1"/>
    <w:rsid w:val="00CF0396"/>
    <w:rsid w:val="00CF1ECC"/>
    <w:rsid w:val="00D078CD"/>
    <w:rsid w:val="00D175C0"/>
    <w:rsid w:val="00D317B6"/>
    <w:rsid w:val="00D333C6"/>
    <w:rsid w:val="00D41BB0"/>
    <w:rsid w:val="00D5541C"/>
    <w:rsid w:val="00D605D6"/>
    <w:rsid w:val="00D62689"/>
    <w:rsid w:val="00D63C51"/>
    <w:rsid w:val="00D7546A"/>
    <w:rsid w:val="00D76510"/>
    <w:rsid w:val="00DA2EE1"/>
    <w:rsid w:val="00DC2C24"/>
    <w:rsid w:val="00DD0B00"/>
    <w:rsid w:val="00DD2677"/>
    <w:rsid w:val="00E03C30"/>
    <w:rsid w:val="00E25091"/>
    <w:rsid w:val="00E36BB4"/>
    <w:rsid w:val="00E62B28"/>
    <w:rsid w:val="00E7217A"/>
    <w:rsid w:val="00E91952"/>
    <w:rsid w:val="00E93258"/>
    <w:rsid w:val="00EA0A8A"/>
    <w:rsid w:val="00EC6AB7"/>
    <w:rsid w:val="00EE2621"/>
    <w:rsid w:val="00EF1711"/>
    <w:rsid w:val="00F11F0E"/>
    <w:rsid w:val="00F30857"/>
    <w:rsid w:val="00F35807"/>
    <w:rsid w:val="00F475A5"/>
    <w:rsid w:val="00F53C24"/>
    <w:rsid w:val="00F83355"/>
    <w:rsid w:val="00FA3852"/>
    <w:rsid w:val="00FB031D"/>
    <w:rsid w:val="00FC27FB"/>
    <w:rsid w:val="00FD3927"/>
    <w:rsid w:val="00FE2312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2"/>
    </o:shapelayout>
  </w:shapeDefaults>
  <w:doNotEmbedSmartTags/>
  <w:decimalSymbol w:val="."/>
  <w:listSeparator w:val=","/>
  <w14:docId w14:val="50701B31"/>
  <w15:chartTrackingRefBased/>
  <w15:docId w15:val="{3C7371D6-9AED-FD48-B546-11C280D3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paragraph" w:styleId="Heading1">
    <w:name w:val="heading 1"/>
    <w:basedOn w:val="Normal"/>
    <w:next w:val="Normal"/>
    <w:link w:val="Heading1Char"/>
    <w:qFormat/>
    <w:locked/>
    <w:rsid w:val="007F4F8C"/>
    <w:pPr>
      <w:keepNext/>
      <w:keepLines/>
      <w:numPr>
        <w:numId w:val="36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F4F8C"/>
    <w:pPr>
      <w:keepNext/>
      <w:keepLines/>
      <w:numPr>
        <w:ilvl w:val="1"/>
        <w:numId w:val="36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7F4F8C"/>
    <w:pPr>
      <w:keepNext/>
      <w:keepLines/>
      <w:numPr>
        <w:ilvl w:val="2"/>
        <w:numId w:val="36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7F4F8C"/>
    <w:pPr>
      <w:keepNext/>
      <w:keepLines/>
      <w:numPr>
        <w:ilvl w:val="3"/>
        <w:numId w:val="3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F4F8C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F4F8C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F4F8C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F4F8C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F4F8C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Pr>
      <w:u w:val="single"/>
    </w:rPr>
  </w:style>
  <w:style w:type="paragraph" w:customStyle="1" w:styleId="HeaderFooter">
    <w:name w:val="Header &amp; Footer"/>
    <w:autoRedefine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Link">
    <w:name w:val="Link"/>
    <w:autoRedefine/>
    <w:rPr>
      <w:color w:val="0000FF"/>
      <w:u w:val="single" w:color="0000FF"/>
    </w:rPr>
  </w:style>
  <w:style w:type="character" w:customStyle="1" w:styleId="Hyperlink0">
    <w:name w:val="Hyperlink.0"/>
    <w:autoRedefine/>
    <w:rPr>
      <w:color w:val="000000"/>
      <w:u w:val="none" w:color="000000"/>
    </w:rPr>
  </w:style>
  <w:style w:type="numbering" w:customStyle="1" w:styleId="ImportedStyle1">
    <w:name w:val="Imported Style 1"/>
    <w:autoRedefine/>
  </w:style>
  <w:style w:type="numbering" w:customStyle="1" w:styleId="ImportedStyle2">
    <w:name w:val="Imported Style 2"/>
    <w:autoRedefine/>
  </w:style>
  <w:style w:type="numbering" w:customStyle="1" w:styleId="ImportedStyle3">
    <w:name w:val="Imported Style 3"/>
    <w:autoRedefine/>
  </w:style>
  <w:style w:type="numbering" w:customStyle="1" w:styleId="ImportedStyle4">
    <w:name w:val="Imported Style 4"/>
    <w:autoRedefine/>
  </w:style>
  <w:style w:type="numbering" w:customStyle="1" w:styleId="ImportedStyle5">
    <w:name w:val="Imported Style 5"/>
    <w:autoRedefine/>
  </w:style>
  <w:style w:type="numbering" w:customStyle="1" w:styleId="ImportedStyle6">
    <w:name w:val="Imported Style 6"/>
    <w:autoRedefine/>
  </w:style>
  <w:style w:type="numbering" w:customStyle="1" w:styleId="ImportedStyle7">
    <w:name w:val="Imported Style 7"/>
    <w:autoRedefine/>
  </w:style>
  <w:style w:type="numbering" w:customStyle="1" w:styleId="ImportedStyle8">
    <w:name w:val="Imported Style 8"/>
    <w:autoRedefine/>
  </w:style>
  <w:style w:type="numbering" w:customStyle="1" w:styleId="ImportedStyle9">
    <w:name w:val="Imported Style 9"/>
    <w:autoRedefine/>
  </w:style>
  <w:style w:type="numbering" w:customStyle="1" w:styleId="ImportedStyle10">
    <w:name w:val="Imported Style 10"/>
    <w:autoRedefine/>
  </w:style>
  <w:style w:type="numbering" w:customStyle="1" w:styleId="ImportedStyle11">
    <w:name w:val="Imported Style 11"/>
  </w:style>
  <w:style w:type="character" w:customStyle="1" w:styleId="Hyperlink1">
    <w:name w:val="Hyperlink.1"/>
    <w:rPr>
      <w:rFonts w:ascii="Times New Roman" w:eastAsia="Times New Roman" w:hAnsi="Times New Roman" w:cs="Times New Roman"/>
      <w:sz w:val="24"/>
      <w:szCs w:val="24"/>
    </w:rPr>
  </w:style>
  <w:style w:type="paragraph" w:customStyle="1" w:styleId="HTMLPreformatted1">
    <w:name w:val="HTML Preformatted1"/>
    <w:autoRedefine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</w:rPr>
  </w:style>
  <w:style w:type="numbering" w:customStyle="1" w:styleId="ImportedStyle12">
    <w:name w:val="Imported Style 12"/>
  </w:style>
  <w:style w:type="character" w:customStyle="1" w:styleId="Hyperlink2">
    <w:name w:val="Hyperlink.2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022FB2"/>
    <w:rPr>
      <w:color w:val="605E5C"/>
      <w:shd w:val="clear" w:color="auto" w:fill="E1DFDD"/>
    </w:rPr>
  </w:style>
  <w:style w:type="character" w:styleId="FollowedHyperlink">
    <w:name w:val="FollowedHyperlink"/>
    <w:locked/>
    <w:rsid w:val="00022FB2"/>
    <w:rPr>
      <w:color w:val="954F72"/>
      <w:u w:val="single"/>
    </w:rPr>
  </w:style>
  <w:style w:type="character" w:customStyle="1" w:styleId="print">
    <w:name w:val="print"/>
    <w:rsid w:val="002A6EFA"/>
  </w:style>
  <w:style w:type="character" w:customStyle="1" w:styleId="st">
    <w:name w:val="st"/>
    <w:rsid w:val="002A6EFA"/>
  </w:style>
  <w:style w:type="character" w:styleId="Emphasis">
    <w:name w:val="Emphasis"/>
    <w:uiPriority w:val="20"/>
    <w:qFormat/>
    <w:locked/>
    <w:rsid w:val="002A6EFA"/>
    <w:rPr>
      <w:i/>
      <w:iCs/>
    </w:rPr>
  </w:style>
  <w:style w:type="numbering" w:customStyle="1" w:styleId="CurrentList1">
    <w:name w:val="Current List1"/>
    <w:uiPriority w:val="99"/>
    <w:rsid w:val="007F4F8C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rsid w:val="007F4F8C"/>
    <w:rPr>
      <w:rFonts w:asciiTheme="majorHAnsi" w:eastAsiaTheme="majorEastAsia" w:hAnsiTheme="majorHAnsi" w:cstheme="majorBidi"/>
      <w:color w:val="0F4761" w:themeColor="accent1" w:themeShade="BF"/>
      <w:sz w:val="32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semiHidden/>
    <w:rsid w:val="007F4F8C"/>
    <w:rPr>
      <w:rFonts w:asciiTheme="majorHAnsi" w:eastAsiaTheme="majorEastAsia" w:hAnsiTheme="majorHAnsi" w:cstheme="majorBidi"/>
      <w:color w:val="0F4761" w:themeColor="accent1" w:themeShade="BF"/>
      <w:sz w:val="26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semiHidden/>
    <w:rsid w:val="007F4F8C"/>
    <w:rPr>
      <w:rFonts w:asciiTheme="majorHAnsi" w:eastAsiaTheme="majorEastAsia" w:hAnsiTheme="majorHAnsi" w:cstheme="majorBidi"/>
      <w:color w:val="0A2F40" w:themeColor="accent1" w:themeShade="7F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semiHidden/>
    <w:rsid w:val="007F4F8C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semiHidden/>
    <w:rsid w:val="007F4F8C"/>
    <w:rPr>
      <w:rFonts w:asciiTheme="majorHAnsi" w:eastAsiaTheme="majorEastAsia" w:hAnsiTheme="majorHAnsi" w:cstheme="majorBidi"/>
      <w:color w:val="0F4761" w:themeColor="accent1" w:themeShade="BF"/>
      <w:sz w:val="24"/>
      <w:szCs w:val="24"/>
      <w:u w:color="000000"/>
    </w:rPr>
  </w:style>
  <w:style w:type="character" w:customStyle="1" w:styleId="Heading6Char">
    <w:name w:val="Heading 6 Char"/>
    <w:basedOn w:val="DefaultParagraphFont"/>
    <w:link w:val="Heading6"/>
    <w:semiHidden/>
    <w:rsid w:val="007F4F8C"/>
    <w:rPr>
      <w:rFonts w:asciiTheme="majorHAnsi" w:eastAsiaTheme="majorEastAsia" w:hAnsiTheme="majorHAnsi" w:cstheme="majorBidi"/>
      <w:color w:val="0A2F40" w:themeColor="accent1" w:themeShade="7F"/>
      <w:sz w:val="24"/>
      <w:szCs w:val="24"/>
      <w:u w:color="000000"/>
    </w:rPr>
  </w:style>
  <w:style w:type="character" w:customStyle="1" w:styleId="Heading7Char">
    <w:name w:val="Heading 7 Char"/>
    <w:basedOn w:val="DefaultParagraphFont"/>
    <w:link w:val="Heading7"/>
    <w:semiHidden/>
    <w:rsid w:val="007F4F8C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semiHidden/>
    <w:rsid w:val="007F4F8C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character" w:customStyle="1" w:styleId="Heading9Char">
    <w:name w:val="Heading 9 Char"/>
    <w:basedOn w:val="DefaultParagraphFont"/>
    <w:link w:val="Heading9"/>
    <w:semiHidden/>
    <w:rsid w:val="007F4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numbering" w:styleId="ArticleSection">
    <w:name w:val="Outline List 3"/>
    <w:basedOn w:val="NoList"/>
    <w:locked/>
    <w:rsid w:val="007F4F8C"/>
    <w:pPr>
      <w:numPr>
        <w:numId w:val="36"/>
      </w:numPr>
    </w:pPr>
  </w:style>
  <w:style w:type="paragraph" w:styleId="Revision">
    <w:name w:val="Revision"/>
    <w:hidden/>
    <w:uiPriority w:val="99"/>
    <w:semiHidden/>
    <w:rsid w:val="007F4F8C"/>
    <w:rPr>
      <w:rFonts w:eastAsia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AD3286"/>
    <w:pPr>
      <w:ind w:left="720"/>
      <w:contextualSpacing/>
    </w:pPr>
  </w:style>
  <w:style w:type="paragraph" w:styleId="Footer">
    <w:name w:val="footer"/>
    <w:basedOn w:val="Normal"/>
    <w:link w:val="FooterChar"/>
    <w:locked/>
    <w:rsid w:val="00144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578"/>
    <w:rPr>
      <w:rFonts w:eastAsia="Arial Unicode MS" w:cs="Arial Unicode MS"/>
      <w:color w:val="000000"/>
      <w:sz w:val="24"/>
      <w:szCs w:val="24"/>
      <w:u w:color="000000"/>
    </w:rPr>
  </w:style>
  <w:style w:type="character" w:styleId="PageNumber">
    <w:name w:val="page number"/>
    <w:basedOn w:val="DefaultParagraphFont"/>
    <w:locked/>
    <w:rsid w:val="00144578"/>
  </w:style>
  <w:style w:type="paragraph" w:styleId="Header">
    <w:name w:val="header"/>
    <w:basedOn w:val="Normal"/>
    <w:link w:val="HeaderChar"/>
    <w:locked/>
    <w:rsid w:val="00100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0698"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le18@ccs.neu.edu" TargetMode="External"/><Relationship Id="rId13" Type="http://schemas.openxmlformats.org/officeDocument/2006/relationships/hyperlink" Target="https://www.patentsencyclopedia.com/app/201300547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tentsencyclopedia.com/app/2013015130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tentsencyclopedia.com/app/201203040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tentsencyclopedia.com/app/20090248426" TargetMode="External"/><Relationship Id="rId10" Type="http://schemas.openxmlformats.org/officeDocument/2006/relationships/hyperlink" Target="https://medium.com/design-ibm/ibm-qradar-soar-playbook-designer-wins-2022-red-dot-award-bde4717fe98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dle" TargetMode="External"/><Relationship Id="rId14" Type="http://schemas.openxmlformats.org/officeDocument/2006/relationships/hyperlink" Target="https://patents.google.com/patent/US20120143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B7819C-1EEB-5246-9B12-D746794D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Links>
    <vt:vector size="12" baseType="variant">
      <vt:variant>
        <vt:i4>131074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http://www.linkedin.com/pub/bill-le/0/a73/bb6</vt:lpwstr>
      </vt:variant>
      <vt:variant>
        <vt:lpwstr/>
      </vt:variant>
      <vt:variant>
        <vt:i4>1245308</vt:i4>
      </vt:variant>
      <vt:variant>
        <vt:i4>0</vt:i4>
      </vt:variant>
      <vt:variant>
        <vt:i4>0</vt:i4>
      </vt:variant>
      <vt:variant>
        <vt:i4>5</vt:i4>
      </vt:variant>
      <vt:variant>
        <vt:lpwstr>mailto:billle18@ccs.neu.edu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Le</dc:creator>
  <cp:keywords/>
  <cp:lastModifiedBy>Bill Le</cp:lastModifiedBy>
  <cp:revision>3</cp:revision>
  <cp:lastPrinted>2024-10-16T20:31:00Z</cp:lastPrinted>
  <dcterms:created xsi:type="dcterms:W3CDTF">2024-10-16T20:55:00Z</dcterms:created>
  <dcterms:modified xsi:type="dcterms:W3CDTF">2024-10-16T21:13:00Z</dcterms:modified>
</cp:coreProperties>
</file>